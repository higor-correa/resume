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E955BA" w14:paraId="228C5BE5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48" w14:textId="77777777" w:rsidR="00E955BA" w:rsidRDefault="004D3B9C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p w14:paraId="228C5B49" w14:textId="77777777" w:rsidR="00E955BA" w:rsidRDefault="004D3B9C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</w:rPr>
              <w:t>Higor</w:t>
            </w: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</w:rPr>
              <w:t>Correa</w:t>
            </w:r>
          </w:p>
          <w:p w14:paraId="228C5B4A" w14:textId="77777777" w:rsidR="00E955BA" w:rsidRDefault="004D3B9C">
            <w:pPr>
              <w:pStyle w:val="documentresumeTitle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Senior Software Engineer</w:t>
            </w:r>
          </w:p>
          <w:p w14:paraId="228C5B4B" w14:textId="77777777" w:rsidR="00E955BA" w:rsidRDefault="004D3B9C">
            <w:pPr>
              <w:pStyle w:val="divdocumentSECTIONCNTC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4D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4C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228C5B4E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4F" w14:textId="77777777" w:rsidR="00E955BA" w:rsidRDefault="004D3B9C">
            <w:pPr>
              <w:pStyle w:val="txtBold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Address </w:t>
            </w:r>
          </w:p>
          <w:p w14:paraId="228C5B50" w14:textId="2152DE38" w:rsidR="00E955BA" w:rsidRPr="00B64D1F" w:rsidRDefault="004915D5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Presidente Bernardes</w:t>
            </w:r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,</w:t>
            </w:r>
            <w:r w:rsidR="004D3B9C" w:rsidRPr="00B64D1F"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  <w:t xml:space="preserve"> </w:t>
            </w: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SP</w:t>
            </w:r>
            <w:r w:rsidR="004D3B9C"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, Brazil, </w:t>
            </w: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19300000</w:t>
            </w:r>
          </w:p>
          <w:p w14:paraId="228C5B51" w14:textId="77777777" w:rsidR="00E955BA" w:rsidRPr="00B64D1F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Phone </w:t>
            </w:r>
          </w:p>
          <w:p w14:paraId="228C5B52" w14:textId="77777777" w:rsidR="00E955BA" w:rsidRPr="00B64D1F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+5518997762346</w:t>
            </w:r>
          </w:p>
          <w:p w14:paraId="228C5B53" w14:textId="77777777" w:rsidR="00E955BA" w:rsidRPr="00B64D1F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 xml:space="preserve">E-mail </w:t>
            </w:r>
          </w:p>
          <w:p w14:paraId="228C5B54" w14:textId="77777777" w:rsidR="00E955BA" w:rsidRPr="00B64D1F" w:rsidRDefault="004D3B9C">
            <w:pPr>
              <w:pStyle w:val="div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  <w:lang w:val="pt-BR"/>
              </w:rPr>
            </w:pPr>
            <w:r w:rsidRPr="00B64D1F">
              <w:rPr>
                <w:rStyle w:val="span"/>
                <w:rFonts w:ascii="Blinker" w:eastAsia="Blinker" w:hAnsi="Blinker" w:cs="Blinker"/>
                <w:color w:val="FFFFFF"/>
                <w:sz w:val="20"/>
                <w:szCs w:val="20"/>
                <w:lang w:val="pt-BR"/>
              </w:rPr>
              <w:t>higor_manoel2@hotmail.com</w:t>
            </w:r>
          </w:p>
          <w:p w14:paraId="228C5B55" w14:textId="77777777" w:rsidR="00E955BA" w:rsidRDefault="004D3B9C">
            <w:pPr>
              <w:pStyle w:val="txtBold"/>
              <w:spacing w:before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</w:t>
            </w:r>
          </w:p>
          <w:p w14:paraId="228C5B56" w14:textId="77777777" w:rsidR="00E955BA" w:rsidRDefault="004D3B9C">
            <w:pPr>
              <w:pStyle w:val="div"/>
              <w:spacing w:after="100"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linkedin.com/in/higor-correa</w:t>
            </w:r>
          </w:p>
          <w:p w14:paraId="228C5B57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59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58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Soft Skills</w:t>
                  </w:r>
                </w:p>
              </w:tc>
            </w:tr>
          </w:tbl>
          <w:p w14:paraId="228C5B5A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5B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Teamwork</w:t>
            </w:r>
          </w:p>
          <w:p w14:paraId="228C5B5C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Communicative</w:t>
            </w:r>
          </w:p>
          <w:p w14:paraId="228C5B5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Problem-solving</w:t>
            </w:r>
          </w:p>
          <w:p w14:paraId="228C5B5E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Accountability</w:t>
            </w:r>
          </w:p>
          <w:p w14:paraId="228C5B5F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Focus</w:t>
            </w:r>
          </w:p>
          <w:p w14:paraId="228C5B60" w14:textId="77777777" w:rsidR="00E955BA" w:rsidRDefault="004D3B9C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E955BA" w14:paraId="228C5B62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16CB2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228C5B61" w14:textId="77777777" w:rsidR="00E955BA" w:rsidRDefault="004D3B9C">
                  <w:pPr>
                    <w:pStyle w:val="divdocumentleft-boxdivsectiontitleParagraph"/>
                    <w:shd w:val="clear" w:color="auto" w:fill="auto"/>
                    <w:spacing w:line="340" w:lineRule="atLeast"/>
                    <w:ind w:left="240" w:right="240"/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Blinker" w:eastAsia="Blinker" w:hAnsi="Blinker" w:cs="Blinker"/>
                      <w:b/>
                      <w:bCs/>
                      <w:color w:val="FFFFFF"/>
                      <w:sz w:val="28"/>
                      <w:szCs w:val="28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228C5B63" w14:textId="77777777" w:rsidR="00E955BA" w:rsidRDefault="004D3B9C">
            <w:pPr>
              <w:pStyle w:val="left-boxheadinggapdiv"/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14:paraId="228C5B64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C# (.Net Core/.Net Framework)</w:t>
            </w:r>
          </w:p>
          <w:p w14:paraId="228C5B65" w14:textId="37C6A6EC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7" wp14:editId="228C5BE8">
                  <wp:extent cx="1941329" cy="89466"/>
                  <wp:effectExtent l="0" t="0" r="0" b="0"/>
                  <wp:docPr id="100001" name="Imagem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6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7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React</w:t>
            </w:r>
          </w:p>
          <w:p w14:paraId="228C5B68" w14:textId="06B40095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9" wp14:editId="228C5BEA">
                  <wp:extent cx="1941329" cy="89466"/>
                  <wp:effectExtent l="0" t="0" r="0" b="0"/>
                  <wp:docPr id="100003" name="Imagem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9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6A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Microservice Environment</w:t>
            </w:r>
          </w:p>
          <w:p w14:paraId="228C5B6B" w14:textId="584F145F" w:rsidR="00E955BA" w:rsidRDefault="00E438FA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6AC99C17" wp14:editId="53760AA1">
                  <wp:extent cx="1941329" cy="89466"/>
                  <wp:effectExtent l="0" t="0" r="0" b="0"/>
                  <wp:docPr id="1" name="Image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C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6D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RabbitMQ</w:t>
            </w:r>
          </w:p>
          <w:p w14:paraId="228C5B6E" w14:textId="251E4EEB" w:rsidR="00E955BA" w:rsidRDefault="00E438FA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5E19C2B7" wp14:editId="1D4FC9FD">
                  <wp:extent cx="1941329" cy="89466"/>
                  <wp:effectExtent l="0" t="0" r="0" b="0"/>
                  <wp:docPr id="2" name="Image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6F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0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Unit and Integration Tests</w:t>
            </w:r>
          </w:p>
          <w:p w14:paraId="228C5B71" w14:textId="4021167A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EF" wp14:editId="228C5BF0">
                  <wp:extent cx="1941329" cy="89466"/>
                  <wp:effectExtent l="0" t="0" r="0" b="0"/>
                  <wp:docPr id="100009" name="Imagem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2" w14:textId="77777777" w:rsidR="00E955BA" w:rsidRDefault="004D3B9C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Excellent</w:t>
            </w:r>
          </w:p>
          <w:p w14:paraId="228C5B73" w14:textId="77777777" w:rsidR="00E955BA" w:rsidRDefault="004D3B9C">
            <w:pPr>
              <w:pStyle w:val="p"/>
              <w:spacing w:line="340" w:lineRule="atLeast"/>
              <w:ind w:left="300" w:right="300"/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SQL</w:t>
            </w:r>
          </w:p>
          <w:p w14:paraId="228C5B74" w14:textId="03CBD286" w:rsidR="00E955BA" w:rsidRDefault="004D3B9C">
            <w:pPr>
              <w:pStyle w:val="ratvcontainer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iv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 wp14:anchorId="228C5BF1" wp14:editId="228C5BF2">
                  <wp:extent cx="1941329" cy="89466"/>
                  <wp:effectExtent l="0" t="0" r="0" b="0"/>
                  <wp:docPr id="100011" name="Imagem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C5B78" w14:textId="24C60078" w:rsidR="00E955BA" w:rsidRDefault="004D3B9C" w:rsidP="004078C8">
            <w:pPr>
              <w:pStyle w:val="txtright"/>
              <w:spacing w:line="340" w:lineRule="atLeast"/>
              <w:ind w:left="300" w:right="300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singlecolumnspanpaddedlinenth-child1"/>
                <w:rFonts w:ascii="Blinker" w:eastAsia="Blinker" w:hAnsi="Blinker" w:cs="Blinker"/>
                <w:color w:val="FFFFFF"/>
                <w:sz w:val="20"/>
                <w:szCs w:val="20"/>
              </w:rPr>
              <w:t>Very Good</w:t>
            </w:r>
          </w:p>
          <w:p w14:paraId="228C5B7F" w14:textId="250C034B" w:rsidR="00E955BA" w:rsidRDefault="00E955BA">
            <w:pPr>
              <w:pStyle w:val="divdocumentsectiongapdiv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</w:p>
          <w:p w14:paraId="228C5B8C" w14:textId="06A25393" w:rsidR="00E955BA" w:rsidRDefault="00E955BA" w:rsidP="004078C8">
            <w:pPr>
              <w:pStyle w:val="left-boxheadinggapdiv"/>
              <w:rPr>
                <w:rStyle w:val="div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228C5B8D" w14:textId="77777777" w:rsidR="00E955BA" w:rsidRPr="00A0789A" w:rsidRDefault="004D3B9C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vanish w:val="0"/>
              </w:rPr>
            </w:pPr>
            <w:r w:rsidRPr="00A0789A">
              <w:rPr>
                <w:rStyle w:val="divdocumentright-box"/>
                <w:rFonts w:ascii="Blinker" w:eastAsia="Blinker" w:hAnsi="Blinker" w:cs="Blinker"/>
                <w:vanish w:val="0"/>
              </w:rPr>
              <w:t> </w:t>
            </w:r>
          </w:p>
          <w:p w14:paraId="0239BD58" w14:textId="0F9B2786" w:rsidR="004C4D6D" w:rsidRPr="00A0789A" w:rsidRDefault="00A0789A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</w:rPr>
            </w:pPr>
            <w:r w:rsidRPr="00A0789A">
              <w:rPr>
                <w:rStyle w:val="divdocumentright-box"/>
                <w:rFonts w:ascii="Blinker" w:eastAsia="Blinker" w:hAnsi="Blinker" w:cs="Blinker"/>
              </w:rPr>
              <w:t>Dear Hiring Manager,</w:t>
            </w:r>
          </w:p>
          <w:p w14:paraId="0F16DF4C" w14:textId="77777777" w:rsidR="00A0789A" w:rsidRDefault="00A0789A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</w:rPr>
            </w:pPr>
          </w:p>
          <w:p w14:paraId="40E013E0" w14:textId="463FCA6D" w:rsidR="0007449A" w:rsidRDefault="0007449A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</w:rPr>
            </w:pPr>
            <w:r>
              <w:rPr>
                <w:rStyle w:val="divdocumentright-box"/>
                <w:rFonts w:ascii="Blinker" w:eastAsia="Blinker" w:hAnsi="Blinker" w:cs="Blinker"/>
              </w:rPr>
              <w:t>Before presenting my self</w:t>
            </w:r>
            <w:r w:rsidR="00180581">
              <w:rPr>
                <w:rStyle w:val="divdocumentright-box"/>
                <w:rFonts w:ascii="Blinker" w:eastAsia="Blinker" w:hAnsi="Blinker" w:cs="Blinker"/>
              </w:rPr>
              <w:t xml:space="preserve"> I would like to </w:t>
            </w:r>
            <w:r w:rsidR="008552C2">
              <w:rPr>
                <w:rStyle w:val="divdocumentright-box"/>
                <w:rFonts w:ascii="Blinker" w:eastAsia="Blinker" w:hAnsi="Blinker" w:cs="Blinker"/>
              </w:rPr>
              <w:t xml:space="preserve">let you aware that I do not have a US visa, but I am already working for a abroad company for </w:t>
            </w:r>
            <w:r w:rsidR="00FB328B">
              <w:rPr>
                <w:rStyle w:val="divdocumentright-box"/>
                <w:rFonts w:ascii="Blinker" w:eastAsia="Blinker" w:hAnsi="Blinker" w:cs="Blinker"/>
              </w:rPr>
              <w:t>3</w:t>
            </w:r>
            <w:r w:rsidR="008552C2">
              <w:rPr>
                <w:rStyle w:val="divdocumentright-box"/>
                <w:rFonts w:ascii="Blinker" w:eastAsia="Blinker" w:hAnsi="Blinker" w:cs="Blinker"/>
              </w:rPr>
              <w:t xml:space="preserve"> years</w:t>
            </w:r>
            <w:r w:rsidR="00FB328B">
              <w:rPr>
                <w:rStyle w:val="divdocumentright-box"/>
                <w:rFonts w:ascii="Blinker" w:eastAsia="Blinker" w:hAnsi="Blinker" w:cs="Blinker"/>
              </w:rPr>
              <w:t xml:space="preserve"> and </w:t>
            </w:r>
            <w:r w:rsidR="00437B85">
              <w:rPr>
                <w:rStyle w:val="divdocumentright-box"/>
                <w:rFonts w:ascii="Blinker" w:eastAsia="Blinker" w:hAnsi="Blinker" w:cs="Blinker"/>
              </w:rPr>
              <w:t xml:space="preserve">remotely for </w:t>
            </w:r>
            <w:r w:rsidR="009B7E86">
              <w:rPr>
                <w:rStyle w:val="divdocumentright-box"/>
                <w:rFonts w:ascii="Blinker" w:eastAsia="Blinker" w:hAnsi="Blinker" w:cs="Blinker"/>
              </w:rPr>
              <w:t xml:space="preserve">6 years. I have an excellent remote culture and auto-motivation. </w:t>
            </w:r>
            <w:r w:rsidR="00321879">
              <w:rPr>
                <w:rStyle w:val="divdocumentright-box"/>
                <w:rFonts w:ascii="Blinker" w:eastAsia="Blinker" w:hAnsi="Blinker" w:cs="Blinker"/>
              </w:rPr>
              <w:t>I</w:t>
            </w:r>
            <w:r w:rsidR="00E24512">
              <w:rPr>
                <w:rStyle w:val="divdocumentright-box"/>
                <w:rFonts w:ascii="Blinker" w:eastAsia="Blinker" w:hAnsi="Blinker" w:cs="Blinker"/>
              </w:rPr>
              <w:t xml:space="preserve"> know</w:t>
            </w:r>
            <w:r w:rsidR="00C32E5B">
              <w:rPr>
                <w:rStyle w:val="divdocumentright-box"/>
                <w:rFonts w:ascii="Blinker" w:eastAsia="Blinker" w:hAnsi="Blinker" w:cs="Blinker"/>
              </w:rPr>
              <w:t xml:space="preserve"> that I am from Brazil, but you </w:t>
            </w:r>
            <w:r w:rsidR="001E6525">
              <w:rPr>
                <w:rStyle w:val="divdocumentright-box"/>
                <w:rFonts w:ascii="Blinker" w:eastAsia="Blinker" w:hAnsi="Blinker" w:cs="Blinker"/>
              </w:rPr>
              <w:t>will not regret by having me in your team.</w:t>
            </w:r>
          </w:p>
          <w:p w14:paraId="06CA8C5E" w14:textId="77777777" w:rsidR="0007449A" w:rsidRPr="00A0789A" w:rsidRDefault="0007449A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</w:rPr>
            </w:pPr>
          </w:p>
          <w:p w14:paraId="35012822" w14:textId="0874C1C1" w:rsidR="00F35862" w:rsidRPr="00A0789A" w:rsidRDefault="00F35862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</w:rPr>
            </w:pPr>
            <w:r w:rsidRPr="00A0789A">
              <w:rPr>
                <w:rStyle w:val="divdocumentright-box"/>
                <w:rFonts w:ascii="Blinker" w:eastAsia="Blinker" w:hAnsi="Blinker" w:cs="Blinker"/>
              </w:rPr>
              <w:t xml:space="preserve">I am 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a talented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full stack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software developer with almost 9 years of experience working on both environments monolithic and microservices. </w:t>
            </w:r>
            <w:r w:rsidR="008C3084" w:rsidRPr="00A0789A">
              <w:rPr>
                <w:rStyle w:val="divdocumentright-box"/>
                <w:rFonts w:ascii="Blinker" w:eastAsia="Blinker" w:hAnsi="Blinker" w:cs="Blinker"/>
              </w:rPr>
              <w:t>I am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aimed to software quality then he knows and applies the good practices for unit, and integration and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functional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tests (xUnit, nUnit, MsTest, SpecFlow). In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addition,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</w:t>
            </w:r>
            <w:r w:rsidR="008C3084" w:rsidRPr="00A0789A">
              <w:rPr>
                <w:rStyle w:val="divdocumentright-box"/>
                <w:rFonts w:ascii="Blinker" w:eastAsia="Blinker" w:hAnsi="Blinker" w:cs="Blinker"/>
              </w:rPr>
              <w:t>I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learnt about docker by himself and use it very well in your development environment.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Furthermore,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</w:t>
            </w:r>
            <w:r w:rsidR="008C3084" w:rsidRPr="00A0789A">
              <w:rPr>
                <w:rStyle w:val="divdocumentright-box"/>
                <w:rFonts w:ascii="Blinker" w:eastAsia="Blinker" w:hAnsi="Blinker" w:cs="Blinker"/>
              </w:rPr>
              <w:t>I am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not stuck in a single development language his main language and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knowledge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is C# (.Net Framework/Core) but he already worked with React, Angular, Java, Kotlin and Node.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Also,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</w:t>
            </w:r>
            <w:r w:rsidR="008C3084" w:rsidRPr="00A0789A">
              <w:rPr>
                <w:rStyle w:val="divdocumentright-box"/>
                <w:rFonts w:ascii="Blinker" w:eastAsia="Blinker" w:hAnsi="Blinker" w:cs="Blinker"/>
              </w:rPr>
              <w:t>I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invested in </w:t>
            </w:r>
            <w:r w:rsidR="008C3084" w:rsidRPr="00A0789A">
              <w:rPr>
                <w:rStyle w:val="divdocumentright-box"/>
                <w:rFonts w:ascii="Blinker" w:eastAsia="Blinker" w:hAnsi="Blinker" w:cs="Blinker"/>
              </w:rPr>
              <w:t xml:space="preserve">my </w:t>
            </w:r>
            <w:r w:rsidR="00B305EF" w:rsidRPr="00A0789A">
              <w:rPr>
                <w:rStyle w:val="divdocumentright-box"/>
                <w:rFonts w:ascii="Blinker" w:eastAsia="Blinker" w:hAnsi="Blinker" w:cs="Blinker"/>
              </w:rPr>
              <w:t xml:space="preserve">professionalization, and I 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hold a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bachelor’s degree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in Software Engineering.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Also,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</w:t>
            </w:r>
            <w:r w:rsidR="00B305EF" w:rsidRPr="00A0789A">
              <w:rPr>
                <w:rStyle w:val="divdocumentright-box"/>
                <w:rFonts w:ascii="Blinker" w:eastAsia="Blinker" w:hAnsi="Blinker" w:cs="Blinker"/>
              </w:rPr>
              <w:t>I am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used to work in an agile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environment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using Scrum, Kanban or even Scrumban.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 xml:space="preserve"> </w:t>
            </w:r>
          </w:p>
          <w:p w14:paraId="1EED1614" w14:textId="77777777" w:rsidR="004C4D6D" w:rsidRPr="00A0789A" w:rsidRDefault="004C4D6D" w:rsidP="00F35862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</w:rPr>
            </w:pPr>
          </w:p>
          <w:p w14:paraId="4E99EFC3" w14:textId="13D30B35" w:rsidR="004078C8" w:rsidRPr="00A0789A" w:rsidRDefault="00524328" w:rsidP="004078C8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</w:rPr>
            </w:pPr>
            <w:r w:rsidRPr="00A0789A">
              <w:rPr>
                <w:rStyle w:val="divdocumentright-box"/>
                <w:rFonts w:ascii="Blinker" w:eastAsia="Blinker" w:hAnsi="Blinker" w:cs="Blinker"/>
              </w:rPr>
              <w:t xml:space="preserve">I am 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skilled at communicating with the diverse parties involved in the development process to efficiently solve problems.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Also, I am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passionate about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 xml:space="preserve">my 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work and adapt quickly to new technologies, constantly looking to improve and learn. </w:t>
            </w:r>
            <w:r w:rsidRPr="00A0789A">
              <w:rPr>
                <w:rStyle w:val="divdocumentright-box"/>
                <w:rFonts w:ascii="Blinker" w:eastAsia="Blinker" w:hAnsi="Blinker" w:cs="Blinker"/>
              </w:rPr>
              <w:t>My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 xml:space="preserve"> experience allows </w:t>
            </w:r>
            <w:r w:rsidR="00F406FE" w:rsidRPr="00A0789A">
              <w:rPr>
                <w:rStyle w:val="divdocumentright-box"/>
                <w:rFonts w:ascii="Blinker" w:eastAsia="Blinker" w:hAnsi="Blinker" w:cs="Blinker"/>
              </w:rPr>
              <w:t xml:space="preserve">me </w:t>
            </w:r>
            <w:r w:rsidR="00EC5E52" w:rsidRPr="00A0789A">
              <w:rPr>
                <w:rStyle w:val="divdocumentright-box"/>
                <w:rFonts w:ascii="Blinker" w:eastAsia="Blinker" w:hAnsi="Blinker" w:cs="Blinker"/>
              </w:rPr>
              <w:t>to get involved in the full development process from planning to deployment.</w:t>
            </w:r>
            <w:r w:rsidR="004D3B9C" w:rsidRPr="00A0789A"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p w14:paraId="19095522" w14:textId="5949B8ED" w:rsidR="004078C8" w:rsidRDefault="004078C8" w:rsidP="004078C8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</w:rPr>
            </w:pPr>
            <w:r w:rsidRPr="00A0789A">
              <w:rPr>
                <w:rStyle w:val="divdocumentright-box"/>
                <w:rFonts w:ascii="Blinker" w:eastAsia="Blinker" w:hAnsi="Blinker" w:cs="Blinker"/>
              </w:rPr>
              <w:t>Throughout my career, I have been recognized for achieving results. I enjoy problem-solving and utilize my abilities in rest api, react and .net core to ensure that I meet my goals.</w:t>
            </w:r>
          </w:p>
          <w:p w14:paraId="172694FA" w14:textId="77777777" w:rsidR="0007449A" w:rsidRPr="00A0789A" w:rsidRDefault="0007449A" w:rsidP="004078C8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</w:rPr>
            </w:pPr>
          </w:p>
          <w:p w14:paraId="7C7EAFF8" w14:textId="4221161F" w:rsidR="004C4D6D" w:rsidRPr="00A0789A" w:rsidRDefault="004C4D6D" w:rsidP="004078C8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40" w:lineRule="atLeast"/>
              <w:ind w:left="300" w:right="300"/>
              <w:rPr>
                <w:rStyle w:val="divdocumentright-box"/>
                <w:rFonts w:ascii="Blinker" w:eastAsia="Blinker" w:hAnsi="Blinker" w:cs="Blinker"/>
              </w:rPr>
            </w:pPr>
            <w:r w:rsidRPr="00A0789A">
              <w:rPr>
                <w:rStyle w:val="divdocumentright-box"/>
                <w:rFonts w:ascii="Blinker" w:eastAsia="Blinker" w:hAnsi="Blinker" w:cs="Blinker"/>
              </w:rPr>
              <w:t>Would you be open for a quick meeting? Please let me know.</w:t>
            </w:r>
          </w:p>
          <w:p w14:paraId="228C5B92" w14:textId="4AE33F6A" w:rsidR="00E955BA" w:rsidRPr="00A0789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  <w:sz w:val="24"/>
                <w:szCs w:val="24"/>
              </w:rPr>
            </w:pPr>
            <w:r w:rsidRPr="00A0789A">
              <w:rPr>
                <w:rStyle w:val="divdocumentright-box"/>
                <w:rFonts w:ascii="Blinker" w:eastAsia="Blinker" w:hAnsi="Blinker" w:cs="Blinker"/>
                <w:sz w:val="24"/>
                <w:szCs w:val="24"/>
              </w:rPr>
              <w:t> </w:t>
            </w:r>
          </w:p>
          <w:p w14:paraId="0B049E27" w14:textId="77777777" w:rsidR="002301E0" w:rsidRPr="00A0789A" w:rsidRDefault="002301E0">
            <w:pPr>
              <w:pStyle w:val="left-boxheadinggapdiv"/>
              <w:rPr>
                <w:rStyle w:val="divdocumentright-box"/>
                <w:rFonts w:ascii="Blinker" w:eastAsia="Blinker" w:hAnsi="Blinker" w:cs="Blinker"/>
                <w:sz w:val="24"/>
                <w:szCs w:val="24"/>
              </w:rPr>
            </w:pPr>
          </w:p>
          <w:p w14:paraId="228C5BA2" w14:textId="77777777" w:rsidR="00E955BA" w:rsidRPr="00A0789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  <w:p w14:paraId="228C5BAD" w14:textId="77777777" w:rsidR="00E955BA" w:rsidRPr="00A0789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  <w:p w14:paraId="228C5BB8" w14:textId="77777777" w:rsidR="00E955BA" w:rsidRPr="00A0789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  <w:p w14:paraId="228C5BC1" w14:textId="77777777" w:rsidR="00E955BA" w:rsidRPr="00A0789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  <w:p w14:paraId="228C5BCA" w14:textId="77777777" w:rsidR="00E955BA" w:rsidRPr="00A0789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  <w:p w14:paraId="228C5BD2" w14:textId="77777777" w:rsidR="00E955BA" w:rsidRPr="00A0789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  <w:p w14:paraId="228C5BDA" w14:textId="77777777" w:rsidR="00E955BA" w:rsidRPr="00A0789A" w:rsidRDefault="004D3B9C">
            <w:pPr>
              <w:pStyle w:val="divdocumentsectiongapdiv"/>
              <w:rPr>
                <w:rStyle w:val="divdocumentright-box"/>
                <w:rFonts w:ascii="Blinker" w:eastAsia="Blinker" w:hAnsi="Blinker" w:cs="Blinker"/>
              </w:rPr>
            </w:pPr>
            <w:r w:rsidRPr="00A0789A">
              <w:rPr>
                <w:rStyle w:val="divdocumentright-box"/>
                <w:rFonts w:ascii="Blinker" w:eastAsia="Blinker" w:hAnsi="Blinker" w:cs="Blinker"/>
              </w:rPr>
              <w:t> </w:t>
            </w:r>
          </w:p>
          <w:p w14:paraId="228C5BDD" w14:textId="77777777" w:rsidR="00E955BA" w:rsidRPr="00A0789A" w:rsidRDefault="004D3B9C">
            <w:pPr>
              <w:pStyle w:val="left-boxheadinggapdiv"/>
              <w:rPr>
                <w:rStyle w:val="divdocumentright-box"/>
                <w:rFonts w:ascii="Blinker" w:eastAsia="Blinker" w:hAnsi="Blinker" w:cs="Blinker"/>
                <w:sz w:val="24"/>
                <w:szCs w:val="24"/>
              </w:rPr>
            </w:pPr>
            <w:r w:rsidRPr="00A0789A">
              <w:rPr>
                <w:rStyle w:val="divdocumentright-box"/>
                <w:rFonts w:ascii="Blinker" w:eastAsia="Blinker" w:hAnsi="Blinker" w:cs="Blinker"/>
                <w:sz w:val="24"/>
                <w:szCs w:val="24"/>
              </w:rPr>
              <w:t> </w:t>
            </w:r>
          </w:p>
          <w:p w14:paraId="228C5BE4" w14:textId="77777777" w:rsidR="00E955BA" w:rsidRPr="00A0789A" w:rsidRDefault="00E955BA">
            <w:pPr>
              <w:rPr>
                <w:rStyle w:val="divdocumentright-box"/>
                <w:rFonts w:ascii="Blinker" w:eastAsia="Blinker" w:hAnsi="Blinker" w:cs="Blinker"/>
              </w:rPr>
            </w:pPr>
          </w:p>
        </w:tc>
      </w:tr>
      <w:tr w:rsidR="008D0560" w14:paraId="221F0EA7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187DE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28589EC0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left-box"/>
                <w:rFonts w:ascii="Blinker" w:eastAsia="Blinker" w:hAnsi="Blinker" w:cs="Blinker"/>
                <w:sz w:val="14"/>
                <w:szCs w:val="14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</w:tcPr>
          <w:p w14:paraId="6ACEFF25" w14:textId="77777777" w:rsidR="008D0560" w:rsidRDefault="008D0560">
            <w:pPr>
              <w:pStyle w:val="divdocumentleft-boxsectionnth-child1sectiongapdiv"/>
              <w:spacing w:line="200" w:lineRule="atLeast"/>
              <w:rPr>
                <w:rStyle w:val="divdocumentright-box"/>
                <w:rFonts w:ascii="Blinker" w:eastAsia="Blinker" w:hAnsi="Blinker" w:cs="Blinker"/>
                <w:sz w:val="14"/>
                <w:szCs w:val="14"/>
              </w:rPr>
            </w:pPr>
          </w:p>
        </w:tc>
      </w:tr>
    </w:tbl>
    <w:p w14:paraId="228C5BE6" w14:textId="77777777" w:rsidR="00E955BA" w:rsidRDefault="004D3B9C">
      <w:pPr>
        <w:spacing w:line="20" w:lineRule="auto"/>
      </w:pPr>
      <w:r>
        <w:rPr>
          <w:color w:val="FFFFFF"/>
          <w:sz w:val="2"/>
        </w:rPr>
        <w:t>.</w:t>
      </w:r>
    </w:p>
    <w:sectPr w:rsidR="00E955BA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charset w:val="00"/>
    <w:family w:val="auto"/>
    <w:pitch w:val="default"/>
    <w:sig w:usb0="00000000" w:usb1="00000000" w:usb2="00000000" w:usb3="00000000" w:csb0="00000001" w:csb1="00000000"/>
    <w:embedRegular r:id="rId1" w:fontKey="{A8C5DDC3-6514-47A9-97EF-74AD3DA40E5C}"/>
    <w:embedBold r:id="rId2" w:fontKey="{60B93B64-9006-4A86-AEF8-B6A6B5F015E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70C9E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2E59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D1E2F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EAE3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5E3E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D64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A3E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7E7E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79A34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5346A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E0A1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9627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7C24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E7A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683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3CF6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C6A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AC5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C9A50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6AA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FE5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5AE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26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7CBA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FAB4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3288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D64A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C6643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488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34E8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7E8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281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6CE1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0EF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E01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4EA7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324BD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84CA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90B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E37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9CA62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BEC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9AC5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0B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5EC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6F8B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F4EF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2829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85A0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C009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76A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0A3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B221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B226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BA80E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603E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4ABC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3EE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ACDE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E65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D4BE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5A7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C45D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141265668">
    <w:abstractNumId w:val="0"/>
  </w:num>
  <w:num w:numId="2" w16cid:durableId="50885365">
    <w:abstractNumId w:val="1"/>
  </w:num>
  <w:num w:numId="3" w16cid:durableId="1533688042">
    <w:abstractNumId w:val="2"/>
  </w:num>
  <w:num w:numId="4" w16cid:durableId="1039010368">
    <w:abstractNumId w:val="3"/>
  </w:num>
  <w:num w:numId="5" w16cid:durableId="497890508">
    <w:abstractNumId w:val="4"/>
  </w:num>
  <w:num w:numId="6" w16cid:durableId="1319923455">
    <w:abstractNumId w:val="5"/>
  </w:num>
  <w:num w:numId="7" w16cid:durableId="655378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5BA"/>
    <w:rsid w:val="0007449A"/>
    <w:rsid w:val="000F1271"/>
    <w:rsid w:val="00180581"/>
    <w:rsid w:val="001E6525"/>
    <w:rsid w:val="002301E0"/>
    <w:rsid w:val="002A0FC0"/>
    <w:rsid w:val="002B6A7F"/>
    <w:rsid w:val="00321879"/>
    <w:rsid w:val="00342EF0"/>
    <w:rsid w:val="00380297"/>
    <w:rsid w:val="004078C8"/>
    <w:rsid w:val="00437B85"/>
    <w:rsid w:val="004915D5"/>
    <w:rsid w:val="004C4D6D"/>
    <w:rsid w:val="004D3B9C"/>
    <w:rsid w:val="00524328"/>
    <w:rsid w:val="00581717"/>
    <w:rsid w:val="00646A6C"/>
    <w:rsid w:val="007072D4"/>
    <w:rsid w:val="007C1523"/>
    <w:rsid w:val="008552C2"/>
    <w:rsid w:val="008C3084"/>
    <w:rsid w:val="008D0560"/>
    <w:rsid w:val="00900E7E"/>
    <w:rsid w:val="00970731"/>
    <w:rsid w:val="009B7E86"/>
    <w:rsid w:val="009C5B02"/>
    <w:rsid w:val="00A0789A"/>
    <w:rsid w:val="00A3327D"/>
    <w:rsid w:val="00AA229C"/>
    <w:rsid w:val="00B305EF"/>
    <w:rsid w:val="00B64D1F"/>
    <w:rsid w:val="00B91ADC"/>
    <w:rsid w:val="00BA7771"/>
    <w:rsid w:val="00C32E5B"/>
    <w:rsid w:val="00C5742C"/>
    <w:rsid w:val="00C7105D"/>
    <w:rsid w:val="00CD4CCE"/>
    <w:rsid w:val="00D627A4"/>
    <w:rsid w:val="00DA5657"/>
    <w:rsid w:val="00DD204E"/>
    <w:rsid w:val="00E22EB5"/>
    <w:rsid w:val="00E24512"/>
    <w:rsid w:val="00E438FA"/>
    <w:rsid w:val="00E73511"/>
    <w:rsid w:val="00E955BA"/>
    <w:rsid w:val="00EC5E52"/>
    <w:rsid w:val="00ED1D50"/>
    <w:rsid w:val="00EE79DC"/>
    <w:rsid w:val="00F35862"/>
    <w:rsid w:val="00F406FE"/>
    <w:rsid w:val="00F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5B48"/>
  <w15:docId w15:val="{53A430F0-C849-49D2-8C5E-C60F6EC8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har">
    <w:name w:val="Título 5 Char"/>
    <w:basedOn w:val="Fontepargpadro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har">
    <w:name w:val="Título 6 Char"/>
    <w:basedOn w:val="Fontepargpadro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Fontepargpadro"/>
    <w:rPr>
      <w:color w:val="FFFFFF"/>
      <w:shd w:val="clear" w:color="auto" w:fill="0187DE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70" w:lineRule="atLeast"/>
    </w:pPr>
    <w:rPr>
      <w:b/>
      <w:bCs/>
      <w:color w:val="FFFFFF"/>
      <w:sz w:val="54"/>
      <w:szCs w:val="54"/>
    </w:rPr>
  </w:style>
  <w:style w:type="character" w:customStyle="1" w:styleId="span">
    <w:name w:val="span"/>
    <w:basedOn w:val="Fontepargpadro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Fontepargpadro"/>
    <w:rPr>
      <w:shd w:val="clear" w:color="auto" w:fill="0187DE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187DE"/>
    </w:pPr>
    <w:rPr>
      <w:shd w:val="clear" w:color="auto" w:fill="0187DE"/>
    </w:rPr>
  </w:style>
  <w:style w:type="table" w:customStyle="1" w:styleId="divdocumentleft-boxdivheading">
    <w:name w:val="div_document_left-box_div_heading"/>
    <w:basedOn w:val="Tabela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character" w:customStyle="1" w:styleId="singlecolumnspanpaddedlinenth-child1">
    <w:name w:val="singlecolumn_span_paddedline_nth-child(1)"/>
    <w:basedOn w:val="Fontepargpadro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187DE"/>
    </w:pPr>
    <w:rPr>
      <w:color w:val="FFFFFF"/>
      <w:shd w:val="clear" w:color="auto" w:fill="0187DE"/>
    </w:rPr>
  </w:style>
  <w:style w:type="character" w:customStyle="1" w:styleId="divdocumentright-box">
    <w:name w:val="div_document_right-box"/>
    <w:basedOn w:val="Fontepargpadro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Fontepargpadro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Fontepargpadro"/>
  </w:style>
  <w:style w:type="character" w:customStyle="1" w:styleId="divdocumentjobdates">
    <w:name w:val="div_document_jobdates"/>
    <w:basedOn w:val="Fontepargpadro"/>
    <w:rPr>
      <w:sz w:val="20"/>
      <w:szCs w:val="20"/>
    </w:rPr>
  </w:style>
  <w:style w:type="character" w:customStyle="1" w:styleId="divdocumentright-boxdatetablepindcell">
    <w:name w:val="div_document_right-box_datetable_pindcell"/>
    <w:basedOn w:val="Fontepargpadro"/>
  </w:style>
  <w:style w:type="character" w:customStyle="1" w:styleId="divdocumentright-boxdatetablesinglecolumn">
    <w:name w:val="div_document_right-box_datetable_singlecolumn"/>
    <w:basedOn w:val="Fontepargpadro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Fontepargpadro"/>
    <w:rPr>
      <w:sz w:val="26"/>
      <w:szCs w:val="26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ela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Fontepargpadro"/>
    <w:rPr>
      <w:sz w:val="26"/>
      <w:szCs w:val="26"/>
    </w:rPr>
  </w:style>
  <w:style w:type="character" w:customStyle="1" w:styleId="divdocumentprogramline">
    <w:name w:val="div_document_programline"/>
    <w:basedOn w:val="Fontepargpadro"/>
    <w:rPr>
      <w:sz w:val="26"/>
      <w:szCs w:val="26"/>
    </w:rPr>
  </w:style>
  <w:style w:type="character" w:customStyle="1" w:styleId="divdocumenteducationjoblocation">
    <w:name w:val="div_document_education_joblocation"/>
    <w:basedOn w:val="Fontepargpadro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elanormal"/>
    <w:tblPr/>
    <w:trPr>
      <w:hidden/>
    </w:trPr>
  </w:style>
  <w:style w:type="table" w:customStyle="1" w:styleId="divdocument">
    <w:name w:val="div_document"/>
    <w:basedOn w:val="Tabela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338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HigorCorreaSenior Software Engineer</dc:title>
  <cp:lastModifiedBy>Higor</cp:lastModifiedBy>
  <cp:revision>54</cp:revision>
  <dcterms:created xsi:type="dcterms:W3CDTF">2021-10-22T13:05:00Z</dcterms:created>
  <dcterms:modified xsi:type="dcterms:W3CDTF">2023-03-17T12:07:00Z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cb46d3a2-085d-4e53-bc4f-f1fb754d5e0c</vt:lpwstr>
  </property>
  <property fmtid="{D5CDD505-2E9C-101B-9397-08002B2CF9AE}" pid="3" name="x1ye=0">
    <vt:lpwstr>jGcAAB+LCAAAAAAABAAUm7V241AURT9IhZhKyaKImToxM+vrR7NSpYmj9+49Z+9lmyF/EIRgNAxRPA3TEMwTHEbCBM3i3I9lEBI9EB/NrvfFl/XipD+gBR8PQWxAcwPjt0rkpWcrTNy8I6r7s19pmF1dk07swjitm/P1I6mMS3NST97tX3pz4RC7DuA5M91Ph0xjAdWp3QHo6yHR1M+TjRWN4nMT7xA9HfxhyzhvQzQry8bfiPoWhDfIDBQq+Id</vt:lpwstr>
  </property>
  <property fmtid="{D5CDD505-2E9C-101B-9397-08002B2CF9AE}" pid="4" name="x1ye=1">
    <vt:lpwstr>ooRq5MS1cWvq6fbF9uSLgXP4yT0IGJtZ4maQpqltdNFlulNI1cb+7eKcC/LKk8Sd/WkBAjLFW8/yUM1W0rrgnZviZYKwuvSBzpySSDEgyyHuEzF+Tcjst03uEJZ27u3+smiwCyKW0LyvLeRJ/bnyLBbGbr/Dr3zFGNdfYuXSvdAFzswQN5uUcfl0ioKC58HSJXfYIO6G/8oYhr+2DeO/ea6gjGKN//i5unKf4lzf7AmdbYDTx+pcPcsxvwsFY68</vt:lpwstr>
  </property>
  <property fmtid="{D5CDD505-2E9C-101B-9397-08002B2CF9AE}" pid="5" name="x1ye=10">
    <vt:lpwstr>Jim4Nczed2XiDzzwiXs7DX+TQpn9d/4wKRYGdMDUu/+wtbcFTknW3j8gG0eCiThsdyd2mS1VV1U8Kn93W2MnhDslWN4XuHxjhUFZGpG8EIzW/DwLItgcI1kYRAumUFFnOyK1JC7TDZCO4FuuVkVqVt9+HkLPMdwIw6tFrfLXwTlCsRv6Py9hV/HGi6/+bioXfeIiQHG3JInZz0DhqOF+UfUrx5AHQ+nsXc94rCrXSFUUWcCYgTmAT9q4/zzFsyc</vt:lpwstr>
  </property>
  <property fmtid="{D5CDD505-2E9C-101B-9397-08002B2CF9AE}" pid="6" name="x1ye=100">
    <vt:lpwstr>6JEuHS2P/ILPoXdS40DxshAJdCuEPat2HBxJQpmaTg+AdAlogbd5B9T9RcSiw5Ulb4GKjRlQo124Gz7HLqTbbVPIPBYfhIc9K34w2mFEH5pAzbR839XHD53akm1T/BtkEG4AxoCRW6pLS0O7ohGZXqSob4PVvwt793zL7fBLp0cwl1T6R5pAdDRZPZ/60MJ+fQo1DOi2KNx5LHpzmwi3FILzAS+lVkoQ911wdBnsb6SqfCEYKBZMTaDt6wpfJZE</vt:lpwstr>
  </property>
  <property fmtid="{D5CDD505-2E9C-101B-9397-08002B2CF9AE}" pid="7" name="x1ye=101">
    <vt:lpwstr>YoK7vcC9oXs/CLjVWBoKNSNJyjhm/E5mV23ROdHIWmGVuXv+seaU+o0NR9ZkEj+SLQ8Qru6mtyUfLwgw4zCTnM4R8n2QD7LqrKsZ2WOXvc4lnrz6DO0c9qSraO3cN/u6v15mX+2qggnGeFod8qTF6x2x+l9jNNwwvV1Yq4sBPKtwpyCwUXXjVeTCWKBkvCK+fb1RJ+FUZeSDSjc02Sba4Jy+4zaH3oFlzKu4WBalqLc16ZHM/5zdruWy2c9v1AR</vt:lpwstr>
  </property>
  <property fmtid="{D5CDD505-2E9C-101B-9397-08002B2CF9AE}" pid="8" name="x1ye=102">
    <vt:lpwstr>+hK/CYyy7onpi+BomIru/WjXqY0cxlxT9m/XvGWB9xzc6zT+R+0rrhcWMs5FSejdX7fg8P+nwJsVXCQLpuV6scV8Rv9ADFAFc++53ePa1/wZnoFVB0kla0W/pbWkwtq1dFhGx8eT6E/cTiAMN3/gewoEpTN4LwpCc4vaLl9nMRp0SDwZOqzQcxI5vF4sOqV+H6ZUQrwOVeYM6RkJn8cD8fy+AJeyUdC+xdhC5A1bd0KNXYYPNI2q7HAHrVEOAE1</vt:lpwstr>
  </property>
  <property fmtid="{D5CDD505-2E9C-101B-9397-08002B2CF9AE}" pid="9" name="x1ye=103">
    <vt:lpwstr>C8t/wh0JH7wA1CbD1co622+jaxZ/YqMb2k1GUFhGf12dDYnse8mBr94Zbn4IQScfJ6p/j0cU3fdp0xcelJDMCOwEIgtMt3gCf0IKCvE8JlR5KvBz8kS5eFocrW8ASCs42Qsb+2D+iWMo/t+7kdRO8Rpko7lK8tescH3nU8z6VPLaZj8Xr5IT+zIhpFPou2NGquMyYnBxWDMQ0PLr3zKdO2UPGj8u43ajy8xsYtFX7ltttgEyNsU6uaC0cx9zw/j</vt:lpwstr>
  </property>
  <property fmtid="{D5CDD505-2E9C-101B-9397-08002B2CF9AE}" pid="10" name="x1ye=104">
    <vt:lpwstr>oQoBm8PLBcm1tHmDMWlZextb5N5eQdfd9syOmsjjZjv+oyIqnidkZhJ0VVUvbLbSA81OWW288IDo7F6R6IEH1VUIxBOKIscgnp1c5kKwskrPjXoR1tbzna/pZiG7v+5kQl4ST+M82fi/bvIE3PgeR22SESvLujcQCPxjdbmjReOTVuWQjJFdCkPKh1av8TT1ijf00614Sau/u/VAvcl62V4rgqgTEX1YXl/BUJ9wQMFK/NfVPzOtYtv0feiL5gA</vt:lpwstr>
  </property>
  <property fmtid="{D5CDD505-2E9C-101B-9397-08002B2CF9AE}" pid="11" name="x1ye=105">
    <vt:lpwstr>pLIDRPZpdn3jfmQpan//+A2E2KJeMZwAA</vt:lpwstr>
  </property>
  <property fmtid="{D5CDD505-2E9C-101B-9397-08002B2CF9AE}" pid="12" name="x1ye=11">
    <vt:lpwstr>O9Df83uLc6gBPDrtd5FpuRvHxucYsc7tnp+hpNav9ThymygRqFlbMJTPDPCNQtrtA9eHxwGuaHvX4+RpfhTsRwD/jCYKS5/AQBfX+R4+9ZNRw/yDZtllXAQa8j3SiYhU6760PxBa43uRiWqHIm/LNtgXt7mfRxmqlZ85xtWvBhJZDdJJhmhbhl+vBGz36lghlxax0ppgABN/CKf17kPk+g367JAhookiQlqQzhClWH+Ap3XsQPiem3fWmZSSRt5</vt:lpwstr>
  </property>
  <property fmtid="{D5CDD505-2E9C-101B-9397-08002B2CF9AE}" pid="13" name="x1ye=12">
    <vt:lpwstr>f6vY1EHk3xvK5gQGd+qqmLezIoFATJr3a5aic4enSuqsN658P3wGbQLcKi3u8vN6dZy/fEpvfGZNiONq2ArVe+KZxi+s/0e2fzwHKIqa8nfjnoiXm8hqRQxBJVe/UJczBik5mh17ztvfpErin4Le/LGyK1be1sap6r4RqnaDKYry/AX9ae25YIxl1vqiu8LK/TlbNpie+eREG13BFraM6tlDWz4V8Oi/cHHtSW91vCAqkYB4ZYjT2EJSp+DjYyf</vt:lpwstr>
  </property>
  <property fmtid="{D5CDD505-2E9C-101B-9397-08002B2CF9AE}" pid="14" name="x1ye=13">
    <vt:lpwstr>NuBwQjBhUi+lIFN/wtFNQ07jB1ahvCImBIF0Pej08C87+ULdzqdnim4SAXgjA9fJDQptFSXEKlaHsl++8yp9QroVPst1PptW5qW2X/gGCOsKtuu5lxHz8SYkIcC/5yEWziB8gYNz9I+Mzd/Rx++GHmvM3HNwnO2tCTCsF54JJxXotrEeap0lNtC8aE/AD6agM2lfGHwAq5iW9rvP6za9jooCnSMw5PeIJpCrSUnVzS3srYR0iUi9SzeYgqoSWbV</vt:lpwstr>
  </property>
  <property fmtid="{D5CDD505-2E9C-101B-9397-08002B2CF9AE}" pid="15" name="x1ye=14">
    <vt:lpwstr>FkBLy6O+/03uEEkK7gixzPFggXrJaq7y7210IU1cJetvRCEPnXzLL88dGDFK7VsY46JKwLDVLIeVZdkEkMqsgl/4LtC34lUOQM1vcfRClwjULKo/1p+QtwkzFqQZ+jmkgNCGGrCU5Jpnb+mCMXeJCBhXsICHCot8Bv+Ul0A4x3P3Pp2k8jiAY0CXqDLm1JERCGubVwptMvBZP72awUypblO77gUwD2iZVDKj/XgbdW87WVj0ZbevhTwaUjGHb1i</vt:lpwstr>
  </property>
  <property fmtid="{D5CDD505-2E9C-101B-9397-08002B2CF9AE}" pid="16" name="x1ye=15">
    <vt:lpwstr>UmlVKIVgf4oVjBYFx/bbFnoP/iZc+6WLIJMMTi15P40bvlKtTMA9UuosJT+CJdbUvirbByI3frVFXDOdWzUPaxY1Ag1z0eMhyTlEHLwhELK99nMDFm7gnteXOAgZzGbTS8Le5RSuOR4sewB++EzJzJUcmPnE+RPsU42tEDuw0rADC56rOA+aoekRoS5OBg/lKYVNgOC17SQplAnHZ76VyC4AU0kUX0VTtsoqmt0Rm5/NQcdgc0hf+P0d+eS158r</vt:lpwstr>
  </property>
  <property fmtid="{D5CDD505-2E9C-101B-9397-08002B2CF9AE}" pid="17" name="x1ye=16">
    <vt:lpwstr>POQLX2xGCf/9qNgn778oNsCVDc4Hn6kPWq7KOT5rMQLI1236C3OUmq95WKGiPKlX/zYF2ZLvYMzmntccnVN8mvbssZgoPVXvxUEjLjII1aHjHoW9qx22Kdlf80RP8UKibWlbI/srZ1PAmbNZFl25lTY8MeiG7plhpibKn/MnC0Nef7BZXhNKhHEFwsjQPCiHIKY5pykDHEE0YFnuSy1HsPnJLUgmJGETPpePKy+dsvO2LL+2p0O6RYQlUY+YoVd</vt:lpwstr>
  </property>
  <property fmtid="{D5CDD505-2E9C-101B-9397-08002B2CF9AE}" pid="18" name="x1ye=17">
    <vt:lpwstr>J+C6539eCgxj49L9BubYP37A82ZvyC7uXi7H1OzlfSMg9Wpbe53CIabSMnCAoGX4xnrkjtqb6xEyz1hJlzkti8VSm8i59HVKHrGmc5yWH14PJ/nucIteFLV48oEp0O+gWnwdEAaiDufmQb6FTF6ZELkbDSzZlfMDfg2iJZ4aTFdaaF/j4Ii0KFzAh+U/0vjwNQ1RiNLVnmVsd/saeZUUIQ3JKhM7dsSR4kG0o+n3+V5A39SP7EWysZ0ZrMdBs3Z</vt:lpwstr>
  </property>
  <property fmtid="{D5CDD505-2E9C-101B-9397-08002B2CF9AE}" pid="19" name="x1ye=18">
    <vt:lpwstr>zEqQQuId8+KUmWYlvdZbcoxKVvwajn/IUr8MGS33ZimrDurtWn5qgXCkTLnoKbkMP+Ai9wcykTjGtff7ZP/+Q+WYbM/EvyPNbeVim87PLfphEC9ld0Tvb8fEeDaACfEdBpbVE4lKTrBZdxq1mwHna9ulpg1PcukVg4iLi6m8+EPCLzCvPg6tzPTK14cHZmz4pwuGDhIy4TzGfpphJi8TZg+TTuk737e2zw54BqsdKT7f+s+wiE2krxnWKgg/jbY</vt:lpwstr>
  </property>
  <property fmtid="{D5CDD505-2E9C-101B-9397-08002B2CF9AE}" pid="20" name="x1ye=19">
    <vt:lpwstr>oyocrfx5b/VPYmGkw1o6ctk2Fb9GabVwcRjOrRpi7Q5AsieC7klZLmPn3QHIQ/xt+vS8mxB10CAHCM+pqGj+1R8jo9cqpN/nVcdOhgeX/vfKV8Rdh1LnM1SfxpPkOpvMxD9E6aQPeFs41NntwD1xWGrjmtMtn+0hWodJX79XTBunHnR2HXChkXmkGAWvXbHBi8CtTV/P9+i7KL7fnKyYZtDYBeIO8JEJe8Z9LI5nipN1h7dc3Mecc7rEIFlDgEk</vt:lpwstr>
  </property>
  <property fmtid="{D5CDD505-2E9C-101B-9397-08002B2CF9AE}" pid="21" name="x1ye=2">
    <vt:lpwstr>hX4UL3hgB28/QcBpAd7l99xJVe+pK6JkhYH87V6NSPb5ne0Ms2F5VXdyocV/WoxPO0E8sVP1s94vQR6fvGYwMGjKirjswf3nrhoHOAqCM5CoQzKEiTeBtl9ms9K+vxwIuQH7xd5UU3W1X6Rs2BhjztG39MyhP5AyDFU9OS91MqHlUT6ELzgTuYNLDMjuknVM9Wf41/EjbJDkWpdkxhvOyf6eGmaS+vKnjuLFR8Wnbr5s3G5kdToCTtgb56LovMQ</vt:lpwstr>
  </property>
  <property fmtid="{D5CDD505-2E9C-101B-9397-08002B2CF9AE}" pid="22" name="x1ye=20">
    <vt:lpwstr>UmdTo9i+tA2ZsgOR1AjFXQD2AQwA4iVVKh9yVPvQ5y1m4Jo5CZ0fb/XyBjsFmHQO8ZcKoSunO+wpCZd1sZ6bQbXioBO8y/jW+u/bDR/Odmf7TPFkvEuFQDLWGgtEtcSrDxy2XxlRZhfDNn63qhWt796xuxOoKdjgDJBUT8SFUPiQfN8H+NfvuZ79KkAT+MM3oohxT1zNL+vTWrOYKHg65o6F/hI+nIhV79PyYKQYViF86x8h1rqcj96+/kY+zMe</vt:lpwstr>
  </property>
  <property fmtid="{D5CDD505-2E9C-101B-9397-08002B2CF9AE}" pid="23" name="x1ye=21">
    <vt:lpwstr>/48YiYN9oOSpvBcxOthUD1bRtq1s2z8Z+twXRVdhfu6u9/ewv+HV0zfLGyC6gXETOsM7PjElnwMKZQ8nx3qreOicZhm1u1R6n7uOtn9SnOI2pNgOhH4qVGgZ9UigstQnZqZkWTJDQmYgQLFDdb8W3rLs7nU8/f+LNybpKjo3AlOUtbtgfYzHeH80DeQ74k1jhN1xje0KeA7OwpXSGMivuvisxaReFha4gI5r+YcgvoaFnEhkIAKR9xokwd1T1p+</vt:lpwstr>
  </property>
  <property fmtid="{D5CDD505-2E9C-101B-9397-08002B2CF9AE}" pid="24" name="x1ye=22">
    <vt:lpwstr>+00P3FxqXaxe+i1nOdBdZUDIRg+PhLILUB/1650ygifyhRou7P43iNekeUzObdOrWFALe0+vNYIVgTD4wJWgp4WzQJAvEObzQwAz+1UcG5/X0Uh6fH1dkkcV30ycrZNbkPnpJLWfjiramkxdsqN6AWsvSD+HN1s0bO0FtpFy/RzOyBW4XRy4xdIPcSmt2+agZWg0QcES52Nmi3OniaMBstKDN67wXj4LOydXEPQPWyxUoj+hRBWgB+jlDQZTQy2</vt:lpwstr>
  </property>
  <property fmtid="{D5CDD505-2E9C-101B-9397-08002B2CF9AE}" pid="25" name="x1ye=23">
    <vt:lpwstr>qVrl8kan7mWW11vRX14MtCK0s+gt91WOc0dDw5txrn4GV5MmAk616KM9vJh7jtmNOwVIy7Y30CfXGbOXvk3hzcI6aT+iBfgNDFdwWuRMKorNIhOB5jz8JSiQr4qcE2i9eKB/VkdHAqvVNKC3tnWONyeNdrf1TwKnrCIRrscHh79au3jwcCmzMvsUmGIRwYOu5O1xghUgYJDhJUp2UMmUHJH/IzkdjvuayywZuZWl713Qq54Y/w0jvmhymC/+oSy</vt:lpwstr>
  </property>
  <property fmtid="{D5CDD505-2E9C-101B-9397-08002B2CF9AE}" pid="26" name="x1ye=24">
    <vt:lpwstr>2G+W7TVzADdQr7L2xLMGbiyLtch4R1sQC7upRjbjD9xm2628tQdMDqiOjfmXqG6sJlQCeVq5ah/iOEtT8mrsxME94luwPMix9lpRxXcCjVOU8u+G/qSGcGpPnleSu0D/DL6tWAMNVVuLxbT7zc3sSxZKNRNATMVdKQ98sFti/DWN6Gtl5AnhsW5/xpqqsVA7qUz0rsuQwquTqcQ1QfD0DGGMoc5h4Uo0H1aR8Gf0dKn4f9GjYTgLvvezlimhjp8</vt:lpwstr>
  </property>
  <property fmtid="{D5CDD505-2E9C-101B-9397-08002B2CF9AE}" pid="27" name="x1ye=25">
    <vt:lpwstr>Pnltzlyj+e7kZXfAvI0svQKY7+4isPKVNI0dPao/7Z5CdavnEauRhD+vpRHzAnyjX5M5kZwiC8nbQPkmbnW81ZAmvVvXQKGQJsGCYjqQNoo77nYNGsugP1B00USDIMN7Q7yrklmXmq1LI+0Sxo+t4+KuoxnCNofl9NcIx4/HXQMvmlClNTryD7nz8wYED3b95CCz4PO931SNjUEf6Lol2Cz8xX3DAnSvrKkH3kFYqW5A/9STMq+1PR9rGpNBXyS</vt:lpwstr>
  </property>
  <property fmtid="{D5CDD505-2E9C-101B-9397-08002B2CF9AE}" pid="28" name="x1ye=26">
    <vt:lpwstr>tI5O/yGFXRd89TGo3Xr4BxflAEfbmj0IGEyDBBrsxkdYquMum3kX/W320+n0atspbVurMfEfti3PX0/krnuJf2sXfXkq7yTNR6LWsOeeJEEN16qjmEn3+5flWvK84vx68xMhzdIU0A96pHjyiFqrkGXRQ01QtPTWrmoA9Nlaw2Shqw7ibV7rXElT9DZoVcRCEOl4o/ezF4/WRTQHllNk4IX8w+9XrxQJpiyeLFoDzvJeMamH4DdFrf6i/cEXcbS</vt:lpwstr>
  </property>
  <property fmtid="{D5CDD505-2E9C-101B-9397-08002B2CF9AE}" pid="29" name="x1ye=27">
    <vt:lpwstr>z/srXlUl3aUdfkZuYP04N9vc4FFdHsXHlaeGfG8OGVp9oCWbslWI00n4T+WNVXdRCrOQBMydYWCqfHaVsR273tDO16wueyYS4CYH7VxasZX+YNPKEv+LuPNvGtb78wbQO0jbaJhxQW+pYfw/rSyHACJGdicnKTiK3cTu4SEj3ZfEkW0b4CgvCO8gtwtiwGbwbCL93U3JuT+vUc3kNAZJK11hK7GwpM8xnsytCQXLC+/8AOReWP0yLzK5/m/6g2X</vt:lpwstr>
  </property>
  <property fmtid="{D5CDD505-2E9C-101B-9397-08002B2CF9AE}" pid="30" name="x1ye=28">
    <vt:lpwstr>m3wgNvfASL+7RXyNv1lxCNHRKKjKHEjPoLZm4XpCTb107zEBemcGiLwk8urI4fcOMiac+OxHhoI7o6P9B/1hqfDwmAvfTRw9Bo6xZuRQuvVrVBrEr3vMp4Yo0yug+DrGJ5xHQpXQMvX3F0ZgaJK0dbsNAXebdGJ3UKXGNNZByu4Sq2NWbLFLmCgqqERmiJF1cZQQ3NsgANujsYbzYFZDwH1MjLPGLv/V/ZwEtahM+ZeicSAofERy7WpkK/eYWdq</vt:lpwstr>
  </property>
  <property fmtid="{D5CDD505-2E9C-101B-9397-08002B2CF9AE}" pid="31" name="x1ye=29">
    <vt:lpwstr>kPMTvOjvRL+3HPd42zMvh9s9doqNU0J5RwdqUSNhhUiOd12QDZ5qZjAlQVoC8t2crzxTjBRJSfkYT6it1ZuO6hduumctVsMgMqWWH/6VnOGExsMZfY3aJ7LTjwshs/u3+oElJgeWFw813ziVuDLmQ6SawXt04ROCacFGqfwVK3cb2gFputY8FHOdCvCLRalYpbxi4nZ672RDYr0R0HD0Rjn0eqPCvPBdFPn6yvoQuf6n9bN+XlnpKlC7LcrdzhR</vt:lpwstr>
  </property>
  <property fmtid="{D5CDD505-2E9C-101B-9397-08002B2CF9AE}" pid="32" name="x1ye=3">
    <vt:lpwstr>i8Ra+ihyL/E9KLQbnV0ZM7oghz2nFHW2pOls/WBStTcFTAMz7UUb/+MfUkujTdVM6PsqID3xFLxHtyOvB4VW7n+TmiuSs5QS6ZSMlOe9yAcYcDDDtHrBdMegHcqsLRqBlHtsbPaieverCo1ojZMfjUtsUSRbUkXJQz0WhQcDa+7M3TNKyKYGK97cE5xaoY+DljXZDk3/cGvgyJbf4VrvbsOvV44jmsnrueqmAWyBqQ06hixsYknqpN3Y3yjrMRd</vt:lpwstr>
  </property>
  <property fmtid="{D5CDD505-2E9C-101B-9397-08002B2CF9AE}" pid="33" name="x1ye=30">
    <vt:lpwstr>ZjPQxQ7FQE2Ei946mvRfurfdRztGu+AGRRnRtulOLeYe4h7mmkznTGCHxJn3w2B8SautKqpOhS/x4HJNljOs1Ch9L+mxEqxq4/L9dLuR7kOpBeUdrCb0smW7Emk8LOe+YOb2MXf/VQpCFqaNP+fiwnOwwdOKfXGnyXe/AfstU6HgfnkDx+dwtUlrNvInrAt4PFt7sqaU7oS7SwVm6BYSBALQRHLF2Bh+OcITZX6temmtYm8qJ1tsg/HNqcz7jEd</vt:lpwstr>
  </property>
  <property fmtid="{D5CDD505-2E9C-101B-9397-08002B2CF9AE}" pid="34" name="x1ye=31">
    <vt:lpwstr>IVqbCvGvLPq9FPG1eIEYHw26yPKzCpyIAGvlXgOADeZWwdToM+6q/5uZ1CVH9B2Q0dbnSBZCrXxrqCFwlPT4gawQ7i37k5Wui9Y3yC2jV9x0ZiWqhO9fwprwchE1ECV/0Et2XkUNZjieCQCI4HtOjA/KJTRIKvoWIqqmmKTzdCEpduVtE+GS+/hq6pr+iP0nkvRgP0QFohjAsIyJOBd76zsK6/ibRPYh8q7bE/0RhTrnh9rp8+HKO22aH9anQFZ</vt:lpwstr>
  </property>
  <property fmtid="{D5CDD505-2E9C-101B-9397-08002B2CF9AE}" pid="35" name="x1ye=32">
    <vt:lpwstr>yx8SlKIMeY+Vv4Ve9maAcXVo3MBLzKVe3HhvDmI8CdpJsYzZsUDz+kIMcWL9E+b1FLS8FWNCNYPMP4wqPHku6tSeruoSvdkg3ZvUDI5wYk3UWac/7PI2EYjQaQpnsShC098RpsmqSIGF+XhT4LuxABbjnWLlOVxRjY5FpT+WFiQAPJ0DQNSXJNM1q50/rZOG829YqtqNXB286yKhU0x2e5lEE4DeU4qjOGhgoHCDTNQnss+6VwNjbpdKa4xkZkT</vt:lpwstr>
  </property>
  <property fmtid="{D5CDD505-2E9C-101B-9397-08002B2CF9AE}" pid="36" name="x1ye=33">
    <vt:lpwstr>wiss6bIT8u662hHvqRX+I0ucls/GTvFNSYO8Ni8/ij6gkVhyreVfteaoC6jlm2XVHlSbOQ7MnXj0kW8qtTFwHpV4FsPjki/91drUTNhjAyV/ekKv+eTHsQoHcLn+ZKiEOZjbObEyRNby/lkzW7ClorvlVHvlQqng9f7tV/uFiTN+RvaGfV/2GZN/9Sp60zj4kdt2XlEf2Qn9QeoakHpRqWYTIFdRFdqoypNu4xcO168+1nP7DnAc9Ac5lhsyYhh</vt:lpwstr>
  </property>
  <property fmtid="{D5CDD505-2E9C-101B-9397-08002B2CF9AE}" pid="37" name="x1ye=34">
    <vt:lpwstr>UZR1qrfsi3H4SfYDvkA2v5/bvcM1PFc3J8hYwnMDBc8JNCF2S5n4ZxTfk3/t6BkGVqrfk/8J12LZDD+1YSxjayk1zlDiqFgOolOTQMDpUtrTX+svIT6YekrBRJJtK20ga8RcCusO2tJE3SbALUEj0Xr4sVXyBe9sLXc045k0JNoz2EJwf5vxqvMcPW8Imjei4ZWMxory64Dj3bJC4gSFg1moqxVCHatrSnuuV66IptsSs1JniPJpE30S6Xmv9Ob</vt:lpwstr>
  </property>
  <property fmtid="{D5CDD505-2E9C-101B-9397-08002B2CF9AE}" pid="38" name="x1ye=35">
    <vt:lpwstr>Y7nXCPKwecoY2esTGpzkOLLEmDfl9H5HtfmRZExFwiqQm3bWNX/QmBP5434eOWBhLrtFPS+dG77uX16ESlUXJeWZ+JyP7jVmZWmmyR8yXnuNQlEMyGe0rThTaMPmw4YiVPL2Xngaosojat+Eau/MQIDVqgld8AmKN7EW/tnSZSxsNNfDNwQGJ2AlEZUU/bM7L56J56bvJby0VRwE5oVoC2B4Cqivfz3VpRHDn/EyYzxEbNfkeJUM1KhiWy/TvEl</vt:lpwstr>
  </property>
  <property fmtid="{D5CDD505-2E9C-101B-9397-08002B2CF9AE}" pid="39" name="x1ye=36">
    <vt:lpwstr>NUonVXch9hiZvOTCV9mj3c0T9mfEJu2PrDKXq4HHyIQWybJuw6IwhtLoBzdMecIro/IxxmYL8wsPXsDQhlNiNE9cobtDBCIoRBCuOxH5FBDAr44FQZWHHw2b4pk4pyHxhptub6ICb2/pZy9CIU3kzpXygqH8QmTObHC27WvVEf/JezrSRTPod+v+G3kJRIkvPqVUthCk02BWoOrbxwToQMB1cyjxm9dWxHbprEJKoXk8NwK+a8NQWTBaUZ/LQXz</vt:lpwstr>
  </property>
  <property fmtid="{D5CDD505-2E9C-101B-9397-08002B2CF9AE}" pid="40" name="x1ye=37">
    <vt:lpwstr>bqxyYpfH1tzkclJQplgzofQQXBpAdHIWduBgukNQ3QgCc4Stpy++5TIRpQkU13vRuAAN6rtjjhrZXKibXNv09v9A6Yk1EET2MTz24q5tTgPltQU2sBwspXCHXieNbcbQcXtfQPV92Klbv0/QhhHGnf0u695p3GRJDukiKwbZqhA6Csb03oeh5croqWwUGCq6P0R+tpgWa8pL7POEuuxbQIZFRzSmSustZl4JJN0bt4B7OUf6pRDMiCwp4epy1Sf</vt:lpwstr>
  </property>
  <property fmtid="{D5CDD505-2E9C-101B-9397-08002B2CF9AE}" pid="41" name="x1ye=38">
    <vt:lpwstr>yPWZKdL5hG+QDJmu99sxIXiHg7cqx87SmpClTk7I/f1uXB+7FpbKIzrIfzihKRhbiK5NUwqWKyvJND/bIB8yKyS1otiklflD/zzrXh9aAYk96XGiZz6OsNe/tmLfEEBLku1RMkdMZy/l6ZcI9esk1ZZ0O5/Pc7qKLVkB1Yh4capGdSuKlM++0Q94lIiD+1zFsvQToiXw1QvygkNtTSsyIAl4A/RGreAbwF33aDsBSRoX4OxKAh69pAYyP2JeKBN</vt:lpwstr>
  </property>
  <property fmtid="{D5CDD505-2E9C-101B-9397-08002B2CF9AE}" pid="42" name="x1ye=39">
    <vt:lpwstr>A5f2prdH5TWBrfva7Q88u/vW9fhkM2o6wefZZ74wMNfJ9VS3jnAX+gOJLo+2d+lXqhDtl5sUWRkcA7BZirc/qLkOTIlwWXNcjxNk5m/1Wxm/IkdPruw+chbhJevcJDXDpJGXOi6nLNfxEKLei11f8dwfwFTi2KvSDaKAYub4zPVmV7KXd+liV1t3oBc4BqCNNRKKEL2mGaCeiHbaC+pj8XG8v9beYM8SRFvGqa0gzGLzhqw0lQ1otmExv2IveiL</vt:lpwstr>
  </property>
  <property fmtid="{D5CDD505-2E9C-101B-9397-08002B2CF9AE}" pid="43" name="x1ye=4">
    <vt:lpwstr>kdqoe9hx1yIkx95VuDed/OQ/BXKD5fHSfSFDGwCX5u8lRHRlHpVhQbEO+ZprMTAoxF0JJI2bEC3mcMO+D5Lm6ujagC2NFDglAyMHoayAEp+ELhzlUOEXcBO5tfMek4v6E0ikuEiekCj17P5WqReLDWSE3CenGGBUmu09houzYT31okIAn/CKRH5mlaNgF3paiLSvZ5rVLZDs1mLjedrk+DJDHAnDOfMQYlYhojJi+ZagFUciCRBTnC0NusuoMpI</vt:lpwstr>
  </property>
  <property fmtid="{D5CDD505-2E9C-101B-9397-08002B2CF9AE}" pid="44" name="x1ye=40">
    <vt:lpwstr>QMIHg7c+0i+kGuZqoOrFzfw6n6oWYwnzOP4GPqmnvPzfBZEZJe9Mp06yz32N+fI86qsTpSeGinwq9YD293iWyIzmPqgrWe6eigYQIetaSngla7QkNdrugdFFJa4oN5RdvmEaNcVlXOhcFrN/Uv4BEviFvo2aGQcZlwnIaoJUc7HyNu8GBBJux/BzmKJEFw8oUAKgA2YRBG2PY9K9rVDRK3QXeq38rlHDXAepYpnMFIb4Xd/BIgOTKuET2NiGegN</vt:lpwstr>
  </property>
  <property fmtid="{D5CDD505-2E9C-101B-9397-08002B2CF9AE}" pid="45" name="x1ye=41">
    <vt:lpwstr>xsEFloAG2jVu5Mp5izxj+iRrasVuDi5Sjxa70c5PRcsvglXuYWn7Gi+9/2J9CPWsTaan7+4ttwq0o1Qpr13XzSvm9VVDhc/iUb3mVsnS/UPIrCDkEv8P+rm1zpfe51nwV8U6J2wtd37n1MwW/XaVFKs3HcLKdY2uiyi0iQGUCmMLgcPLPKnPm+bMCRmofsXC/1LYrTyE5NEdk/xvf4GRotdTiGYbboeoMl15h1tqGlpYBRiDLwG4pKT4sIN6QU6</vt:lpwstr>
  </property>
  <property fmtid="{D5CDD505-2E9C-101B-9397-08002B2CF9AE}" pid="46" name="x1ye=42">
    <vt:lpwstr>H/DlXk8CN3TRN7h8o99HVl5JqY+JWp4FW5ezjnryXlOKHglOEjY9qs3BcSdxwC4HuKU4S3hYK0m/dS+B9lPcQL1GF4eMfSL2x0jwTZArVk2n6JOefRPyUQR4enNKUjq/l5P1+/jf6k2K+bsQ4bpS6nI0BRkMLp1ekHR0MhdZTq0Ws4mJoea3MLBtkmLUwcTARlYOyjboVVSCMkWb+5Nd4V+lgGwOdit90R8/GRPgYWdcNVawAwAQegkTxaSsPMo</vt:lpwstr>
  </property>
  <property fmtid="{D5CDD505-2E9C-101B-9397-08002B2CF9AE}" pid="47" name="x1ye=43">
    <vt:lpwstr>bjGZWEYhdQNIvY9XUgiBLQ/N7AMc298aMA+ZEocDP6YXSqo4K9COuPE/DlkQldI62ZMwQRGkvuCXMJHnHL8zRo+A38UJ/zcM4VfzKzA21aezO6HURJZJEa2eOIOlPqyUKGXjelYp2U9t07xPxNPoCu0SwzlWwDoiF5csT254c49kl9msenEi85M4LYZNcRZAxKb0tld0qJ3NRXXV/u2aMvz4KdyqOo6Iodo60Q1gmn/iF03KDiqztCUDdkSmEer</vt:lpwstr>
  </property>
  <property fmtid="{D5CDD505-2E9C-101B-9397-08002B2CF9AE}" pid="48" name="x1ye=44">
    <vt:lpwstr>1F0Cv2CvCjEBGMlHK0FOoGFt57B1LFvJLk4qb6iGBUTlcg/PLEHnTij9O0flajTSUsePJtknOs4Ml1m3cB9/GoRS4xApVTJWM4C/hcwiZPwQ1asRFZAGYoTRm2f9g/It9DC9c5D/Jv2ldb2FDMTtZj9MziwN/hqpcMvp3QVztprN4/kjb17rHanJRuzLaaD/HzFB9zqtN80ezfZj90VOYmNMPi36xWWjW1bnlHr0zacgZMTMzztCBEy4MLhOdtd</vt:lpwstr>
  </property>
  <property fmtid="{D5CDD505-2E9C-101B-9397-08002B2CF9AE}" pid="49" name="x1ye=45">
    <vt:lpwstr>znRkDyEo/nm54zUrYXzfEHDSO6BXJV0Y7fr+nHGlkReE5IEOiNQg2pAI5IJ0NOv/wA80OPCP4bO6Clzp3j/7gjQn0CtkqCQ2as5B5Bc2fIz/chHG1K6qarSiF8eAO8nM/SHJkaw5mpF6fTB0Yt601PXb56Rw77o2Xd/6RTtyfLjbb5uqK8+p9ST/c45owcxu+8FgxCBjS6p8F1J9nOX4R2TEh12rQS9I8r1usbdQdaWCZnGjS3SZV2vudFJSbEQ</vt:lpwstr>
  </property>
  <property fmtid="{D5CDD505-2E9C-101B-9397-08002B2CF9AE}" pid="50" name="x1ye=46">
    <vt:lpwstr>/LRQBQ3GoqT7hy4YXRMatm8ZOHlMFSGSdQVAQGr1ByfNWyPCsFCCoyT92TQjsmcPxXM2zqgcOUURz4OtCtB2rmA+w5mjaPOI5lsZQN6MbkRig+/4KlIJQXJYJOOQxZxhEosIGQBUaJsX2E/xrtRPdjHqeZXyCx4bQI7pzlwYhcy983WMF5eGSSeq1OmXKyHgYEryNbp8s9OjpI477ldvOpXFqonXogPqMGkyErhYGVUpq5hCrM02Getcuk4hNZF</vt:lpwstr>
  </property>
  <property fmtid="{D5CDD505-2E9C-101B-9397-08002B2CF9AE}" pid="51" name="x1ye=47">
    <vt:lpwstr>oc2UYuZHyh7KbbnUqctSEZwb/a1VESeEP4MXYcFz7B/EICWWTd2Q8pSJkf8GXc3rrUe78xJAHcstpvJTWhd6nG9XUGNO75nbLejRvLAc/LjK0C+airfS65GIEZs/yJ9A4yewq2AnmHuGNVey0AQwIJyasZuOh+107jAPGnzy2nKwS8vq6mPjwNfw94gNS+dFRc8PxkboGTG1uYxDYE0ixlmy4Rmm0sPFOTea4ZlbZ1o+v1OEgzBrcQGynfg6cut</vt:lpwstr>
  </property>
  <property fmtid="{D5CDD505-2E9C-101B-9397-08002B2CF9AE}" pid="52" name="x1ye=48">
    <vt:lpwstr>+EW86mZaJhtEdPhSD58+3wkCSr+4T2LIq+ksDpsjdMc5s6PXfay87qgtkQUI89boPxB2AB50f/Z49IVFauGEJdmoRVdAGdTjA2UxSjS/kDQcmM232YzqTL6qSzj9w+n2xJbbzAOQpxvge4qe/VMhTus/eB3J9cOQ63J0TpaekanQSh/DTlV9etJorr88dQ2tN9KMDrSC7e+UVGT9sQ17neHeZ8dsJXfHkG/Ct8qhMLSkFzQrBSmLZJKC/7iuMhJ</vt:lpwstr>
  </property>
  <property fmtid="{D5CDD505-2E9C-101B-9397-08002B2CF9AE}" pid="53" name="x1ye=49">
    <vt:lpwstr>mL9JzZnQ1+lu9Ln930ngeCMKoNQ3SsrfUquHa7KyiP2QfB+YhLrDo0O5Pp+xNcmnwZ4TeQbePBqH29EI0XbmhtPKNlIBwPPdsQY9F84fLki6z/c8Ejrx8ZsIJmYEK0moI00hM8juZ5T8Ovpn4r9EubMdGvCOdWlHWkONQrwL9Af7j5K1hEYlgw1lgfJO/83Q0IqpvBB6stEM9VzGBMcuzoTc3tl/yhmR6ceIScDWcbx6zC9yGmMPnumtICX9fef</vt:lpwstr>
  </property>
  <property fmtid="{D5CDD505-2E9C-101B-9397-08002B2CF9AE}" pid="54" name="x1ye=5">
    <vt:lpwstr>4YE64x5UyKkOAP7ZycEhHV+ptKxbIw4KWLaRF6y0V8xhG/2ZrNH0ZcheBRYcr/6sdY2Qa2AvxWRrREzJcRgSiuCNjAn2u5ZnWAEDsk2PI07qRP8EzUiuiAKgYgg0VvvlomU4tTy1W/Q7BiySsgLWwAhyzK7vcYoeoyxlx2V3wuQaY6uQggruMpbUGE4csYyJi0EgiOjGHLr5egb+oAxlgIlNZMChY6JOxsbezQJfZZauRkUva84QdYOYhyTeYHi</vt:lpwstr>
  </property>
  <property fmtid="{D5CDD505-2E9C-101B-9397-08002B2CF9AE}" pid="55" name="x1ye=50">
    <vt:lpwstr>dyxlWlrVkUzNxWgwMc9eSk4tq55DabUP0Gk+O5GmrtHrr9eX18OXFD5hsqBagxUbJKbfO1t2FWDOznzK+v2p2tDFwa18HCFJm7ZnMD2cMBKNNSeiM0K3xttPLoxTUjhAnJZWrDkbk+TA5qKk9OMlkxHiL9RduAUlruD+ZBd5MNVb94wr2wWlRX3Vovcp5ZMI+jgmMQyGarFyT4hqzyOBYwTquo4UKu2qq66SZGRs4JRl4JSPwwwwemPhq1Pvsjg</vt:lpwstr>
  </property>
  <property fmtid="{D5CDD505-2E9C-101B-9397-08002B2CF9AE}" pid="56" name="x1ye=51">
    <vt:lpwstr>WBo+INLqFHhEDK+Y6clO+3sM+LA2/5IK7yKFxD6qby5Bvn4XTvG8WvIZwXbfnzyxp0aMuowxuYJvor/YUjUocurez+q5kPgJHaBHsFp6Fc8Ex2uXUVv1bKJeciEIlq6BEaI46x0Lxg4wvnhU4Q5htdUGtjl8HVnTr4UYyOs3xBKM5VJFqx8zmWwils/iR/Ti6SxYX/syzHzTxEmY0ILBmDTFwMzKmORIaaMX2LHNummZkCBiHf+eefDyoRMTvNB</vt:lpwstr>
  </property>
  <property fmtid="{D5CDD505-2E9C-101B-9397-08002B2CF9AE}" pid="57" name="x1ye=52">
    <vt:lpwstr>+E0Xm+0awKqmNsxXr9FMqwEmYXlgU+tkiL1kl2i0toki47movqpDKp2v1D9N6nne4Hwg7AlRdqjc3OWorQMt+rk1iS62I+aNTu4ko6igV3BQnoevqabk26xziMPo1ziwkcWRJokeC/IzF9f3KbomeaFDY4Z8I1f5UQ8E1D4LMa8nG/7Sco12nvr7Iiv05wnsfXQkWuX3pysjzrp/sgpq+tUsNBFrOl76O49T6qDCTHwYxkcIMzW2Ftuc4S+B5tF</vt:lpwstr>
  </property>
  <property fmtid="{D5CDD505-2E9C-101B-9397-08002B2CF9AE}" pid="58" name="x1ye=53">
    <vt:lpwstr>a8hTIKIXUhCZGM+yngkOXDJFIWwVD52nEoeftoF/eF+ze5Gw7WDeSNp0UbosyMXllgKQbtdgQXw85NP2pbqWDmMfjwoYS8teATkDDQJ9NXfLDYkpR9pcd0C2MTcT5ZQm059PJe1yHU1/qZXrvBPxH2uJa2Psmw5J3703bK1q9PFdG2B2jPBv8Mov54ejLNvzJGutwO3N49h9u/XQJ9AV0/R5H6rkUnBMFwOabI2s9mRPLqo3KIUal2U4igwSWBQ</vt:lpwstr>
  </property>
  <property fmtid="{D5CDD505-2E9C-101B-9397-08002B2CF9AE}" pid="59" name="x1ye=54">
    <vt:lpwstr>C4zxYuboXBgaudGjdsqph4zjf4JAbXK7JNyzkzfKriD9UJTqOjrqm8wDbnOTn/XCVJ8BPTQab5/30FZ8TK3unTh9OKTBgkBCYlOeFwo3SZJAPPyDcqCG5WZLPGLLmw5cWgoAfLaQku8dghgppSY8/5nzufmbz3724P5zUCbxZoCEvRf+r3KBB3Tbv+Hn1ijZckkuZK5eeX+0T2R7R2VDLvDZbEGJCzezIYX5vwec6Kz7bUW06CeWwQBYMuRaYb4</vt:lpwstr>
  </property>
  <property fmtid="{D5CDD505-2E9C-101B-9397-08002B2CF9AE}" pid="60" name="x1ye=55">
    <vt:lpwstr>1NPYqQ8/MdMv7xgQoJX5tmvdz9Pqwf4FJbIRN1+UDml9uneCicnuRBrroWn+WoYG0QLVftuofMHgC4DUWRuLscsXaIffEAdBiBEsuQRlccQYBBXItuNXVvm3HNoLzs3dJxzKAdWnVKFJfdcq3+OIVHGH/yaXnjSVHgjjKEUuS2IOpFy61+2Iiib7BQQN+SNrGTCW1jywAa3YfcwjA7HQPSJ0I5r5Zn+xWUiPboAtqxZDu0pbpEB4F8rNzSDM6ik</vt:lpwstr>
  </property>
  <property fmtid="{D5CDD505-2E9C-101B-9397-08002B2CF9AE}" pid="61" name="x1ye=56">
    <vt:lpwstr>pBTUpSE9lFJwtfoABopdx1ngvDSo+fIefX5ARKywPWsPqpHj+vIfFI6EsHCK6qxCupRDFhHZ8LXO6rxbGr81gNajGkNrZQDo6sI2RkkCiZDNnRnxelgttkSod06MW/6Zde/6y98UAM4IaxIyFBmYFPOPwLNzKr6yex0xVWSG8pCRoaaJ2gp/PoL4dceZVZpBQGkLZtiR+HMWyZSKUXQoQx4J9KOgVSubrqMiRMsier5YqsoIDdE6ebDROlrHXdk</vt:lpwstr>
  </property>
  <property fmtid="{D5CDD505-2E9C-101B-9397-08002B2CF9AE}" pid="62" name="x1ye=57">
    <vt:lpwstr>NfXG6OzaWZrI8rN6KRM+70iv+yqC3tl39A37jty4+Bigk+NtGpsskHDmATUQeAwUSGutL48/fo9LobmTb1PorhdO5mI8xJreBgciSozxZLXjbLirvr47VCh9igton/yJ6cYj3xPcey3+s/QfRsIdsf7k0umVOL3f9qkKLF4u6ZGvp6d4rI7xFNr29ZwmCILqBBuKqAuYfeE7eEOB/yIB2CzdIrJc+DZ8HuK9ARYibuWw9NA8YeskerPmn/uUgBa</vt:lpwstr>
  </property>
  <property fmtid="{D5CDD505-2E9C-101B-9397-08002B2CF9AE}" pid="63" name="x1ye=58">
    <vt:lpwstr>YvxKIQQkn2A+92llP05EPjnME/tndUicqij57wLVqPscQXESLOAw8Zryfw1tt+QB4/RMuxtcri+WjbkZ0JAaH7H4dkYBicCVW37ITX4eWQSMe8UUIKzrSjyZk+1exLL4Xw7YyNRSuGNyN4SN+V2GpP831DJxYicGoff0lom/zuSj+KuAGA2q0CeeMEfhy/tBP6kny16/6/fVu0gdVbqWs7yAtCxaYRL88n0LdLGlMbt+P3uEWGwf3xlMlMOXCOm</vt:lpwstr>
  </property>
  <property fmtid="{D5CDD505-2E9C-101B-9397-08002B2CF9AE}" pid="64" name="x1ye=59">
    <vt:lpwstr>4IXJW8CcxmMNAuPu8lgXxWxkhA3oDlwuEIdsUVreKk6wcCI/B9ld4cDFQELu9o6CZM8B+wJHtgCz0vpUZirJXQfMelHWIGBv9l1TcOAHbNjukC6LIOqHNxwAKXV//8+ZSCAFrndNKO+3chDEU3g5lSgVhH/HRk/ZXSZ8FI9iTCU311ufzq2UAOMqsmzpKpzHrxhffWbZ2zWcirV/A3jfrcTjJWm5A2aSVQvlBSqbMX5Uot791Pdeb0dLjvTsiNU</vt:lpwstr>
  </property>
  <property fmtid="{D5CDD505-2E9C-101B-9397-08002B2CF9AE}" pid="65" name="x1ye=6">
    <vt:lpwstr>Q/PlXkzehNz7ctlvZwcJ3mOtObMPMCluFd6Go8bsqVCRdFGIn4pruxl7k+6lgGIICc74BIo/L0F5s0dFoVaowhJTOrJMsJKap/1FBX7ytzMQJzBUowNql6RqQ/P8XIHw+wXD12nzie3up1SkPH0iWDWuMkyaIvc6dhxVzL3EaB2tfIuU6MXp9lQdQIXUgnfc695aRSzSP6a6Dh1DMLOxdu+J3p7jiDlSTK/n4RFs6FXZ5h9srtl4vUIbEo4Z4V3</vt:lpwstr>
  </property>
  <property fmtid="{D5CDD505-2E9C-101B-9397-08002B2CF9AE}" pid="66" name="x1ye=60">
    <vt:lpwstr>OrZI4kFSoT9/U2nRYf3cMReUv4tIAJ7BOheNKSlp/4jbpTUnrG+Ug6DHs+UmjQ125SjgNl9S+5mtD7ojIdl5mSm+LT5i+qY3epBq4amEAZoek8MUhZVLpyPHivwNz+2JROr28PYy1nspEyKt15n8IJCJya4dlVOd105dJjSyDQGmPYhQf1XltUYSaLZnsML9ldNfAaF/FL7Qcyuy7nqzUtkqtOhUXihw7W78ySLjg4AJ4O+IjL8g4lrnKeuZnqd</vt:lpwstr>
  </property>
  <property fmtid="{D5CDD505-2E9C-101B-9397-08002B2CF9AE}" pid="67" name="x1ye=61">
    <vt:lpwstr>SJHm2mk7LmMHf1E+lz2Ff7cERu1REXfehJHfNb+d1dXHgqPoJ5J+BDq+4x+DCzwc50MjMQpdV/2qbaJLP8CIycGA8WTT95/KwEqCZkq9WVVwBi8QgeFfqFdxQyBQ74//1f7+uyMsrnEQ6eylbNeazDnBI4Cs4cV7O35/WGxnmUmYWl1CNvBiMmPpKzyBufpbJOF/6Q+mix6BTKRfpr5XXP/IWTgMq2ttfbu3kEHHjsfsvreMVAnZySoRDWbjfrV</vt:lpwstr>
  </property>
  <property fmtid="{D5CDD505-2E9C-101B-9397-08002B2CF9AE}" pid="68" name="x1ye=62">
    <vt:lpwstr>MAbOSg816Fp58vtp9gpf86BtD1Ivp7mqn+PEQ6gSaUsEPgPQeVNryd87H70QJHmZ+DABiEMkVyixHkfVkoA0GtFbpBUExjaM6fTCPauFiK1OHabWJcw2XHE93xrHAg5Jx8E/Y6Ctz+Fv4VGPialTeY0leaN9iBCG+aQ+fo5Do6ddKDYGyPiyO9Rld4HlsANsknQLEX08M/qQV7F0c7gieeWMZlYbTefz8ru6uxwc7FwE6y4u46LOCZeE34qA030</vt:lpwstr>
  </property>
  <property fmtid="{D5CDD505-2E9C-101B-9397-08002B2CF9AE}" pid="69" name="x1ye=63">
    <vt:lpwstr>h8bIF35vV6AW75yf9Czy7hvyWp1XFzkIGa1bZdXtKEiQTst0tA/krHqkOearf2TEhlZHpj7wYIY0KYBZEtD9AA6nqJDiPZPn6nrIoAADYCv7NEQWm4fkx7PmaHZ8uOUNJ1Rq1XimnxaD4lZO6Wm6WUiufaV+iC/Q+/GbKBwPwfC4BqEZQRnaLdNCGV1fpcG7XGYj6BbphKyW3+If2EkWImsMhwPsc6LgzLBnItubDTxRNqMmLxHrtaJfgMLpLmT</vt:lpwstr>
  </property>
  <property fmtid="{D5CDD505-2E9C-101B-9397-08002B2CF9AE}" pid="70" name="x1ye=64">
    <vt:lpwstr>x8sEsjm8S3vedx6/ZU4uikhjZfD+oHMtP2hFsvcH8GmmkH/wPcuzDP35KzZefI8EhKQ6wi7FooQ+RaaXFAgm7SY/5QzXW/tYVTmkdNoO6PFzy1mwN4TTf2t/SnLLtxtcBHkGoP28/qldT2vEyYfvxhSPkWLtHB+6k1GsvHOJ2zCTYlpNk/qyNofgg65IDH+ISmWzogtkN6JdHFjbi3gFUS6t9tdk3Z4Js40Pnv4FtCkJzo+sHCzPkHC8jhJbcJr</vt:lpwstr>
  </property>
  <property fmtid="{D5CDD505-2E9C-101B-9397-08002B2CF9AE}" pid="71" name="x1ye=65">
    <vt:lpwstr>35y9it3MJ9yHFnmEMterUd0r8IVsX9EkY2ciConUduCeJP5l1tAylPwk3VK6o6bS/cXkiURyNxhprsKU4wwcTRmgo97RliCxQgsDq8r0skUM5mCUx8f2ZHEqOyOX53IWuHPVUIOAiwmz93j9CXO8YXO8NrkP8I7/rkVg5PEz5S4u+yxQBzoNDP2l4C/x3MtuYJJ1m1B9FuH0idUYnrVd7+cwHMuqLRkZQg9u1c1onwQsv6xnxbTiKvWrGBiaO+P</vt:lpwstr>
  </property>
  <property fmtid="{D5CDD505-2E9C-101B-9397-08002B2CF9AE}" pid="72" name="x1ye=66">
    <vt:lpwstr>sT/degj4r+ilsHJhZ5C6jLKRXV027GwV7joD4VrClwF0s+d17qq3Z6WLbSMau5TK6r6kloBGB+v/G+feC94eot0XDSFtgIXCwlyGpDUFdarl0LcJQDWmH9/1nYisxM1jI93Om/JFw8DivP33KcJqYjb7DTWFgaRDeJEUdmlKl60I5vTJTq3IN/pMV+0kYbq5LstLKCJp/Eo0IHf8FmxzsJm9a2APuDq1oFnoC2iWyNp/8qOG/lVqEoin4QBVGE4</vt:lpwstr>
  </property>
  <property fmtid="{D5CDD505-2E9C-101B-9397-08002B2CF9AE}" pid="73" name="x1ye=67">
    <vt:lpwstr>hXkHESGjpwROX39w5091owvcPfZa4kBASSx612xFjs/He5nPS2JXrmjt9DJZNz5n/WVLr00A/6VP3EZGjKkbxDlPy0LBwHzPKfsi1VF5YgdzPDo3/HHXmZahzapKSmJ/JFaIirbB/06tkiQrtQAdDMJrDKsR73SVQkhbRxyv+wQChL76THn2vsv6n8j3ea3VYR+KkTOfDXGJ/yR+724iPYjSfmw2gAQpnKbpKCXK9iWyEB0uCnluGB0V8yeDUKJ</vt:lpwstr>
  </property>
  <property fmtid="{D5CDD505-2E9C-101B-9397-08002B2CF9AE}" pid="74" name="x1ye=68">
    <vt:lpwstr>tAa2adCsPnX/EYGMiX11VsCnukLY2oUQ8npRmlyUnjbRy7PtWeTvYvwIUcl21h5L+3a+RgR0gxSzuj2BZxzD08ZdO7Zul2AbzPih5hzVU8bVighWiBZ8Cu3OWsUND687KveLBVZncqBrftvfRbbWvoBs27DgHXY/mbupdBT72xGkzw9av/WRccbpPgIuhMirvEZA0qWw6Te3XKglekv+fMuFrHB+kU34aJcfXsT++iYVVw4Z/NQ092U0OdDnful</vt:lpwstr>
  </property>
  <property fmtid="{D5CDD505-2E9C-101B-9397-08002B2CF9AE}" pid="75" name="x1ye=69">
    <vt:lpwstr>nuFDxr0cvFWuLsmViCBsnq5NuPf2dorIA5hjskN86hqAekqjud5h6yCexZ+GF6uR3zmJmMHWKaX9Dn35/vXu5RSNXyScdfYazLQPmMGNxTT5g/55Y8Jw9+TFRuFAriSx7ub1HAJEXHLFVpxfiBdG1DkE47Tq5mJazjCiD6FhoY1Af7+usmX7oATyzCQeQdESTqaKVL35swFV+UQWtt9BiGQ8y6XsALahOqwbZcg8lgwHFw7AWCzBiDEodP10BvN</vt:lpwstr>
  </property>
  <property fmtid="{D5CDD505-2E9C-101B-9397-08002B2CF9AE}" pid="76" name="x1ye=7">
    <vt:lpwstr>xQ0HKjij0Wdv7UrPCdLMo7cNpUHTrbJLZCXgnUbtzVibUcGB/ErHfr7S1bs7ltOi6R7ddu9Ek1kM7JzPLZi+IYge3UG4zwmmhj/ZojDuWyCkAXGJnMO/hlQD74uWCjawcXM75kqTveInyCBrz/9cT2HmfCgdK//oKhrYoe28c4rNnhuG85rguXJa954rwKZslQQ8ZEDAf5t3XwxKXkLGkQVP3Td6HCHVPdS7RyzTNiIjuBUp4sZXYYx8CON7rb+</vt:lpwstr>
  </property>
  <property fmtid="{D5CDD505-2E9C-101B-9397-08002B2CF9AE}" pid="77" name="x1ye=70">
    <vt:lpwstr>cjBdhlUMsfOg7gBwnxpPoW5smWMkmfeYJqga2B19zkGfwTz4jvgi/ANL2Z2Wc4LJdRUejW3ttY9Ru3ypDGuWMRW/Thjl32jgNYsWC/slH7lY03GbHkjHzR6dKKtAHYwg5PCfhPISGPd0FgIJLXrOjBhnBneI3XInhty5dDiNqjplfepbc66eYuur2BY7KNmsAIiqvvvia9q+A/yYZPix3PGulPVBcCF/nSE+rHgIczx6coPp2DugJ0pm1u4eUCU</vt:lpwstr>
  </property>
  <property fmtid="{D5CDD505-2E9C-101B-9397-08002B2CF9AE}" pid="78" name="x1ye=71">
    <vt:lpwstr>IZYfSP+HRXgozXVyuajFzYjCSE0Ni/29dDUtUojC4/1WeDB9XcnJybk+IUT4TR+5rtX3LK6Ga45tCum6omPr2KLm8YzU2qMQ/rvVTA0x2HhroUfqBw+23c4Fd6TFP6a00tg9W3m0h1eWq4c+mrQ+Id7vZ/dU7Jacu3uNe0SP+Dyo2pC+burMuroehBCwsu1zhrfzm9MmKDhk5IawluBqFAQAo4rZI557YvvkhZ9eWdjbBTnElVYJbWmP4YDd9Ky</vt:lpwstr>
  </property>
  <property fmtid="{D5CDD505-2E9C-101B-9397-08002B2CF9AE}" pid="79" name="x1ye=72">
    <vt:lpwstr>ZVD5Xj4+fLGKOW6FG4/YHHnkg/j34hDFhG8CZOZMD8KLu9cW4+nAuR9O1ccnbzEA3vArw/s9dNd0OgnfD6Grw/u3MdYzGod9LQPqpeZizYGh5IzrdwkHW+2j8Bw06U+ma4eCeLZRHlNi7b9CIecDk/BaSyjfSpvGR21v4U6cs0qoSNgPF4i/wQeMI4Auk+4IY1kcjh9HGVLR4KfJw4xH3bYd1oqx+ecHNYBezilT0Y0kHdQkThC8KGui7hjxOMw</vt:lpwstr>
  </property>
  <property fmtid="{D5CDD505-2E9C-101B-9397-08002B2CF9AE}" pid="80" name="x1ye=73">
    <vt:lpwstr>aTWnGguALZGH5nWuLPA16fxLh4LlLgGKk73GDOL6eZyYCTUSOflYFtXv1TqTTt0jNJHrxlsQXMdh7xf9i1pMOwPRGRbvdnGLnPnyWG8FfYosWlQOCmbAUbWPw84A1RU+32uvonqFnS/FGJkiEZoNdbsgHnIo0Oi2U7FiMuekpefqtL3w49558rfl25KBnz8zG0fU6RsqcJ/ssORgUrSg+OtZtfpaGoXTeSDSj3llvc0aj42LMCT5Ngeb8EX4all</vt:lpwstr>
  </property>
  <property fmtid="{D5CDD505-2E9C-101B-9397-08002B2CF9AE}" pid="81" name="x1ye=74">
    <vt:lpwstr>eCxmZLSupqRRrK0V4jE5nqLhMikBJwiBTaSvLy+z8Cl1RcHN+zlGR/g8WCC6H/Yjnrfb3q7wCTvzfw4qNIQO/Q2pRW+M4PNt0srBoi8vZCkz3IpzBRSG0xJxa+vfHsFac2ri/Ylkbo9e8QDlAgSfYkCpDmWhsDxAAPvjQHRJOsH+cpk8XJ2XtqqLRw/3bcpIm29L+K7YEj6VDjEDsJ9UaPuSV9IX+AmlwCDmPhslpsHsFJiVlNccewx4T7PPaWL</vt:lpwstr>
  </property>
  <property fmtid="{D5CDD505-2E9C-101B-9397-08002B2CF9AE}" pid="82" name="x1ye=75">
    <vt:lpwstr>azGMAjj52ITwYXM+1PSrLSsRerNy9cPbx9ooFb3ah3xhIH8rbdWnlLG3jI2Kf01BQ24OpwdYzC174hPPfHSpuElLzue77gOrDqahuOx2diH20IIadjaJDyhynpmTvlOCv3sFU9XqpzGqAVw+n295o2IKSriQ5hqqd4CCFUHPSfGtqxAlT7hmERZxUqkiKCBArq/fT48Bv1O/VtjZY8glV4X891ZEWsOaT+3vXMQ2E81LHVlfsZ4WnXHHn0w2Bjy</vt:lpwstr>
  </property>
  <property fmtid="{D5CDD505-2E9C-101B-9397-08002B2CF9AE}" pid="83" name="x1ye=76">
    <vt:lpwstr>XLNZWI7lqQ7w/XsWOhaZoc74rEHYb8gg59s6M/Py8Hdcy32cTrkdcmT0HS9Qvcd0GaWJhG3FAOMUUW67PYTOpVfWBArrY8dBpvBhKnD88hH2Q5ckMQmFXojl2s3n43VW3jY4yNyry7iC4RxFLuL29GvMg5XEcTrgyex+L9zpvTLL0fz6AHFxnhOH64CXBirgmAwCpQakh81Db5cRF3qT2vfJ4OcD3ACUGJX47lm6Hy0fp03+ywAuIZMvwJEDWXc</vt:lpwstr>
  </property>
  <property fmtid="{D5CDD505-2E9C-101B-9397-08002B2CF9AE}" pid="84" name="x1ye=77">
    <vt:lpwstr>SNnfzgQWTfKFL+RjUUfttCbM8yoZ4RVFrj9JanQ8hAY/xPFxh5X5yIeJUjFQrWwFtiiw396PaBb0/n3c2Q5EHZ1gIAQbsMr4aPbLjHSDByD9oO8O9WbnUONqEoGrUz34fQ0ai7n4NH4sMU0t8KBLy18TPbxckCMAAGS2qlad51m0qHtV8vtVRxrf4fiBeuC4yPVsPnqVJw1I5STKg2VtN5fyEab/iCEcXPyXabzUv96und2lqz/HT8eJHFicaqi</vt:lpwstr>
  </property>
  <property fmtid="{D5CDD505-2E9C-101B-9397-08002B2CF9AE}" pid="85" name="x1ye=78">
    <vt:lpwstr>bdU1BtZVBY8JR62R6H88KFIHrNwl91Z0tB8Bf8dVwwtGjPkc42dPQvO3rb6LTVuEMRTXkPZGTw+KNU0Uk9i5X6np9T34dfXtnL9Jf7uksNmeDDs159c2zZwV2k8sofWTYD1GuBUtZPToi2NxqHmEP2P1vQKRVW5IG/rkz7EKfdjNeF4FLxdX8L0IcZPCg5EYkPxsyVruq2Xb2KdDFeIO6/T7OeW7fzWqzGpbgr2aIaTT+dMHvf/FcnUor3LsqHx</vt:lpwstr>
  </property>
  <property fmtid="{D5CDD505-2E9C-101B-9397-08002B2CF9AE}" pid="86" name="x1ye=79">
    <vt:lpwstr>YrDWUi6omYs1z0fyhedH3hEWT4JHNJvv/3L+HN8Bq2KHVDtIIx134inykgGbN+zguN0U1uzTFRmc8+DWQ7AulDzfnF90VQLbHdTelWfJDr1RN4h2UiK49usYre9P6HsZK04uOESxri08kBxPTT6kGBtHIXxpue9qGWbUNViXhZzddjSq5UqakFFvFhjjiNRbWUIlqySxYrGgJ9KKAzSlfvT051vimBOv8dDyFB62SQLZqVVldvqa7qWaqE9Dd5i</vt:lpwstr>
  </property>
  <property fmtid="{D5CDD505-2E9C-101B-9397-08002B2CF9AE}" pid="87" name="x1ye=8">
    <vt:lpwstr>9/dlAOPt3lzZtExQP6sz1kdFsT+dkGonmlVew1oVmzisEjKPobwbOB6DWm5CGKuUGm/QMD0C5kqiuXMzvGuqKLeEN0SsU+HeslbHn41nWK2RukpLf1A/ERhaPcqimCqC80fwLyoQEgTGP9+0uEn5pfN4+j8cWYa+v37lo2W3Q8NRRCTyYYlJy4CFncayapTrkOBT+IfVf375WwyM3XTmBhyYHZvhhSLhsNCTSOaGlzUFhZolmm+cvkwB8gRl+SW</vt:lpwstr>
  </property>
  <property fmtid="{D5CDD505-2E9C-101B-9397-08002B2CF9AE}" pid="88" name="x1ye=80">
    <vt:lpwstr>8MKTyg7b9ETuZpsdn/WG7plfAEMHlOEKz0AvAO2UtutltVkrnOvBj8wBHOTHFiR2bw5wCFFyOFzqUuNtxYiiLvXqKIowkxfaFk/MVchhKWpMqPcTjv5SQTKh2LwyfhT3MVuyP0OuHrc/vlJ0Iug+TM6vg+PQv2V+xPQelHXBaTQDy9FuYo2O0L4OhyfaUxQsrJTXPbC5atqpUZO4plJgcJNg25wTq/3m8jk61cCbOKdRtRncyihyBdI7h8+Bvu5</vt:lpwstr>
  </property>
  <property fmtid="{D5CDD505-2E9C-101B-9397-08002B2CF9AE}" pid="89" name="x1ye=81">
    <vt:lpwstr>5PXKlL/orzO/AI9R2t/7wlqS8J9bnhZEqGLQnj7avtBAlZtYvXHWOemwdpOWKU8WROuFQf+IUh9XI1L6tw0nh0RlSGHDPO+8uMsrAQ+R21VYUv9pkRW7oJ7x6dTVHTCYCoh4knQK2angbg6aVUbRGGMw/gCyl+OKJy99Wk2qeWR5Ys3l4fFiUp/v5XNYPloRfcyajkWw99RCVidpDMryPOPU5WkG/jBqMDaPNJK0zOm8irpSFaftkyE2tqiKCGD</vt:lpwstr>
  </property>
  <property fmtid="{D5CDD505-2E9C-101B-9397-08002B2CF9AE}" pid="90" name="x1ye=82">
    <vt:lpwstr>jGhYe/A8A7y2cfRxTl4ivBmBo9ieZAv13Tbsg5YVRlnbeqSYBaO21mG2vgjBhOCCi7kvYTTMIsgnzEikQ5+daxC4FoZR938euPmMA9PQaoAyKF76ZTE3h8ZTk/JTNrIBI6DtFaBSdpom5uylPjQnswuItORYpJJ3gJYasheMND7f6Vyc5SDkJNC5S0CEPLvXlPhcvm8bsAM3lupAdmH1z1GemT2DbvV0E8Lbufm2LrcyeVrcob9RTAIpPvSiw1h</vt:lpwstr>
  </property>
  <property fmtid="{D5CDD505-2E9C-101B-9397-08002B2CF9AE}" pid="91" name="x1ye=83">
    <vt:lpwstr>5m3hrrBtckBoKHkDvQdsFJqMgR8rnRs6CE5Oj7A/EUzS7nAXnJ2WthVfmIPOy46zkz3mTOwKrUPsekGLTytimL6OrEGcknnCnHw/rDdxFof0QcA4aPiPP0UxB3L/AkNVTFcybAkkn10INYWIknqpyEgr2y1knSMvCPfcN6hT3vlOxA0DshJ+TjbgDgEtPb2b/JBFjnVP+OFeYhb1RUFC8zRvLki7OuDTSVErddpY30otfAitSI4RpIEQeuVnVS1</vt:lpwstr>
  </property>
  <property fmtid="{D5CDD505-2E9C-101B-9397-08002B2CF9AE}" pid="92" name="x1ye=84">
    <vt:lpwstr>C7o1/8y+MSTWxC1/JMuTxJ1SozLEyOovd9v1rsnS46/GAYk45KxrxLytVk647mJmxqtZjVXPAy8XvLdQHXNJFEOjbLlQzEWZVQFaiCvexQ8FzqDvUDPs4nOctEFc4GkPr8QHeSXnDwZIVaNyLs9/VT6yxdfh6En+1lSj2LCbODeB4FueEtKg2ZVVrm3ydfFLDvIUPfhjtwO15AZw4vCsl4UbaujAZMQfGZr+HuKmxEFMATagG+0uIpYEs5pBauF</vt:lpwstr>
  </property>
  <property fmtid="{D5CDD505-2E9C-101B-9397-08002B2CF9AE}" pid="93" name="x1ye=85">
    <vt:lpwstr>oLX78wXuBTifiMALlgmOWv1fHQEaJcDZiovKaOAlvHWN1jozoqHLJNV3ZWilxlCmVpUWKq+Qz9mrBIzdqX0n3TfnxLL+T8/6iRIzv3FdMNOudYNNQ/RBoJZBveomINwV99wHBHubpDFDoV11grdK4D8D6Zd3t5VeSCml3CkEXwJ58T9fwfZNgjOJxdYRHk+jrlA7XizomYwh0axmEe/mm22XIz0rsF4nLbSvtY1pQ7Xly/dKfdgig4Mv16zEDA4</vt:lpwstr>
  </property>
  <property fmtid="{D5CDD505-2E9C-101B-9397-08002B2CF9AE}" pid="94" name="x1ye=86">
    <vt:lpwstr>IhgihgoV9Ipou4rrVyIHrJNGzHeeDIy1TjPNwfjdJF7adEyJfTx7FqHnwzr5VVkfh14jYB1YPneLSLO7+avJmH7PJ8QVf4yLToxHc3yacsFWtNgwJgjk/sW0aiXC0B7z/h4fEvmCVtpAWREiPi7wKg1ZzzZVJNuBk7MD7l0XqpnilCw/X4I/4Ale0TkKGjRLAccVNX9nXHb3aUHwjPqXlgmIRpjVPhXVB/ONIDjWtuhpap6bsDi2I9TTJLqN9cm</vt:lpwstr>
  </property>
  <property fmtid="{D5CDD505-2E9C-101B-9397-08002B2CF9AE}" pid="95" name="x1ye=87">
    <vt:lpwstr>6MmfcVLnIwWda0FvNZmEA3d+i5aZKz8N6f6Hn8rbRDh6vVAzVbDOc6SawHODFS8heLdzDvPHf4uZr79PpN4w5bA9Hcnglm4g9UP5J6scGCCrTwfJG1j0UnEdqV9D9qnoNKg1HqTx/qGWghuIdLhWuOv6reMqYgUuaml7otXLv/UNm5DqUIEwkcDUZTR8bp11Br6FrDErjOLbuA8YdfaaMua1d5vWC4yR2lc9YhgUNXoBk1LdbWoQzDxTcs7pegs</vt:lpwstr>
  </property>
  <property fmtid="{D5CDD505-2E9C-101B-9397-08002B2CF9AE}" pid="96" name="x1ye=88">
    <vt:lpwstr>RQp+xYEAfgGVHCQIjyGtAqi7HoRR65rpank1eVBpnwcaSQPuAcK6fEpVx+fZzqCC9cM7+UpKNVj364Po3f3R5KnPvNEKiPynCiJt7+zX2cxHbNQUkMUiPg3I0nSSZWGU/EFMyQz4q93blKUD5QuEwX4kGcLaPF8+xrcDFvpjVCAapPNLUKtocHl+fW23NwX2E9rDfVvVp9HhBWRDmMYMkNVDUT9k9rlX1TqqiqpF6S2NQWpd5aFZ2vI+EbZq+U/</vt:lpwstr>
  </property>
  <property fmtid="{D5CDD505-2E9C-101B-9397-08002B2CF9AE}" pid="97" name="x1ye=89">
    <vt:lpwstr>X8Q9U31ldyQK5i70cTd311MXbE5TTF7Y/kfxxh5+EH4UA3FiYNPUxzrgRGmYramXO5+RNu7CiVArebIR6vHj/dJkfyYqJ8mFjXK60YM5vSDxLJ+Pve4ZqiKOTsCPpz0xhS22U1QCpuo+Yi0q+Cl47KH+l6p5PRu0iblcBci6u9PE6rq5GfhZ+auzvG5Ldk2tVoieF2YgEb463VtxWgJ0UlScY6nmZeaFOli8EEHIsKyhzVEnL6pjv/jsGYYeQR4</vt:lpwstr>
  </property>
  <property fmtid="{D5CDD505-2E9C-101B-9397-08002B2CF9AE}" pid="98" name="x1ye=9">
    <vt:lpwstr>V+RKdXgM9YrjtaEgB4CbIXLx7ofO0ra5geteGfCdsXhgdMjEmezU/vXvKDvd+4X0IHBWImSuKIbYt7hPg89sEZFlxpBL+MuJ6a7ycYU31HHu2yteRLP+dHl3ZIMO4dLbuhFjWEFkAsq+UOwyy+f3ds0bB+RCavrZj+kQWbHn7kYPcu+qhgWJkXfZ1+cy00zC6zT9n6PgoCG2Kzu4Gqm6Aa/0xOiQoNJNSs2Uc8v3ZxvyBP+9srFPstNyts9bDjH</vt:lpwstr>
  </property>
  <property fmtid="{D5CDD505-2E9C-101B-9397-08002B2CF9AE}" pid="99" name="x1ye=90">
    <vt:lpwstr>Xj1pkvuI7cxy4wLJbTwR7HIlvGA6KNMX2qrRANavoYsxQbE/tt213dENHxTF8WlZg9rqtDy2O+TmlZXNVHtAPCQEw8owjm1G1Q/VJkVHLn0O5kDMEfYRmBwf4zADSFhBOVFtrnFxycVGqeSAL8NiXgS4F87/e0Ur6CK/LJnncMQ0+SABz7CgGJtKDNzGayTs9ygLb5nQMvWYFza5ifvf90d//iLJ7Ac5wPQ2JQ/FQFneuSFZICmJQ/M7lE7O+3q</vt:lpwstr>
  </property>
  <property fmtid="{D5CDD505-2E9C-101B-9397-08002B2CF9AE}" pid="100" name="x1ye=91">
    <vt:lpwstr>ivs1fiTOj8zOQ+LwO7gxt89v3yuD1rFTMMdc5ivRzw9Oqg2RCMGIJwcITZ21/DUDzPmc6u2nIThpVWWUtQV5FKdE1SdbRQSmN5RSbYmfPiJgaOx605XxWM5nW9v/T3GYVohLsfQYPwauNI9Dsj1nycYIiAltR9m8UYN+7hPJFG4K7KkkSaZqk2mPyFpdSzwd0IUpk9sYMvhnw957OXN7DIVvBO/bHi2x0bTzdwqiE7fYNzbtre+jhobiiPm+snk</vt:lpwstr>
  </property>
  <property fmtid="{D5CDD505-2E9C-101B-9397-08002B2CF9AE}" pid="101" name="x1ye=92">
    <vt:lpwstr>hH9mPJuCmiGiJGDip9dUWr+jUrYaLqer6xco2lwKb9MY5EMIwxcOP8fGUnJdJLKi92hYzh4bNw2zbBdBn7twaQOurwMIDMi1cykRDugXQbSgjygpDrXtcCr4OAK21rFwBXBpEu3G7Ak7EeFVtlD2Hmin442PQtmNMl2auooUzUiaUq3X5044zyBjP+paivZqjH1eqxbom2DGNmVeostxs0jzlTYXcc1gPjwNxCKt/huVy8efLMXvVvHDRq1Haa9</vt:lpwstr>
  </property>
  <property fmtid="{D5CDD505-2E9C-101B-9397-08002B2CF9AE}" pid="102" name="x1ye=93">
    <vt:lpwstr>jjt8KNa6lvF6L/ez6b+mpXoVste1/5zXicWV3otYwxabcntzukzNnOLEvXIaQkIIrJoVcoUHd7jGS7EkBOoWdZ2NOvcKUVOIwYUqXx1CxllC7upRi9DJAX2VKAOF45P1r3127glPWiUsJOsY6GBo+NM2mgOycPiu52cb9OSqZtzXCjTJccNHJ4ajOZFRA6IUfbgpZgTmHiJYLh10/CKfNUVCd+DvAQMFNdaI86RBkrgWqWLqexaA8bXqrIMwHEI</vt:lpwstr>
  </property>
  <property fmtid="{D5CDD505-2E9C-101B-9397-08002B2CF9AE}" pid="103" name="x1ye=94">
    <vt:lpwstr>xrwZY2LhTBdScZ8/f+9kAxZ3QNUK1i4reqNk780Jx5xRk+KqFZaoWXREbLMqcYX3RL9hP2GCNe3nrj9Go2w7FIzsf6lXi9YVuvI/zzp/QCUG4ciHzuhZ90wff8be8FnSL4UTZTx3DaZZ4RGms8ZZvv0ACd5dYeOe6AgSrJhumd6ZM/3+LnNVCYnx2oTfK0Oq1hFfmufaKEMyF2zi5X3oElflHqvCszNs/z3tUUUkH2y53MmylxzdMgtjAkO3cXR</vt:lpwstr>
  </property>
  <property fmtid="{D5CDD505-2E9C-101B-9397-08002B2CF9AE}" pid="104" name="x1ye=95">
    <vt:lpwstr>T0WIuG4AwNJjW5zzErJ+IoyaeRM4lKdvTNkzsJNtw0Dn99TeQ+OxD6U5Ys8l2pHcmPaeZVHLMrSYGZ39PAgL3Jbqp1HQYNvKqR5WSfGZypW3WB7YQcr/OXeEOYXtbvP675Bk+9jojNS4iqdZlmEXKhCwtTM3yszeC8JA9Yeowl2OUMQ9B0nUy28F9Ozf9kPd+ZH/wDEZ8auXgz1+EutXUoCNgsKeLdiWaPcTFYRXSwvIdE9kxPiQ9eNwM67dS0D</vt:lpwstr>
  </property>
  <property fmtid="{D5CDD505-2E9C-101B-9397-08002B2CF9AE}" pid="105" name="x1ye=96">
    <vt:lpwstr>uT/RcoC81dzPgUPFniHwBRts4bPT3OO8mTb2j2mkx+XNwNVv8ekfqfIxGMZ3+acLiQwBhwcIcFT0fjlfvqNggkoZ98yq2OzhXb/j+rFKZP5LB0wjkMNzm++44b6C6/U+7GwkxegqUfuL3ydXMPUiofvDbIuQ1+oPs+1BuLm80n4HjGrDtXUcYP9y/LIudlw91OiD6JRUzdRuFTyyG+kCa71H2rKzdTb1wnGOcwu3uoU8QcXEkJre3VK7cucs0pf</vt:lpwstr>
  </property>
  <property fmtid="{D5CDD505-2E9C-101B-9397-08002B2CF9AE}" pid="106" name="x1ye=97">
    <vt:lpwstr>+fE4U/n0NWulYuvByrNPXje4m6s7O1JRMrkDu4jFIyhMCPd9y/GHpix9VnOZGJicGbuR6Dz1c2PsGg/kZow8s7Qs5srFx1jfiY34EPwWKSONgsBrQxLJ4Y346oPqZTa36+1BS1o51IKEsnpxFECJt1/nFJYvlla+ixX+kYH7PP/7GvxsKV1LqcDllI+rWKJpXzFuJpmsx0CkIRFr3B90zZBWF6PlF0IR3TX4BzXyEApfXXGqwk6X6KYmCAZgSo9</vt:lpwstr>
  </property>
  <property fmtid="{D5CDD505-2E9C-101B-9397-08002B2CF9AE}" pid="107" name="x1ye=98">
    <vt:lpwstr>oHsJia8rQxHwtZiqpgtMmFpdIiuhuJilDo6IWiIw8kAC1/4/Tzf+JNfvAKyrKW2AH4uzfRbwsZT7JxX+jhH5rnoH1V+mIK6EJC6XGzIdMkQraktoiDc4bku1cQJSZ3AdFus5/DRaBiKCrVz+qwVYoC85UkzY8XdsDcSgIo1q0+kFaNk+gTW7aTftG7o+qVHmZKlq4RDeMsH4nBuq1S58q0sOOyzOWAthMrsPNH981auA4mK4RMCUBBQtdSdAHUT</vt:lpwstr>
  </property>
  <property fmtid="{D5CDD505-2E9C-101B-9397-08002B2CF9AE}" pid="108" name="x1ye=99">
    <vt:lpwstr>zO1Zz4GjB0DSYtTozLkRqv5KCSSDr8/bsc4BzYAQjv/nWCDVWQYoxK/1QGPET9vl7ZNs4g48pmvT2XQZIy30cOxP86WOOP3DjzRj7uq+A1Esrm35OBwpMCfH9KfyQeAINymrTwaeAtL6kj3tKjv0bvtRDmKzoOHOeSPG8JHcC+fefnPfeBVcQzK/So4DJkGCmCDVVgX8e6aVMC0wZL1Mf+udW+40/6wke468CUBw7mj36XnNPwTDTI8gmbI95ua</vt:lpwstr>
  </property>
</Properties>
</file>